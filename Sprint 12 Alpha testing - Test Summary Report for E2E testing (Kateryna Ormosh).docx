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730"/>
        <w:tblOverlap w:val="never"/>
        <w:tblW w:w="5000" w:type="pct"/>
        <w:tblLayout w:type="fixed"/>
        <w:tblLook w:val="0000" w:firstRow="0" w:lastRow="0" w:firstColumn="0" w:lastColumn="0" w:noHBand="0" w:noVBand="0"/>
      </w:tblPr>
      <w:tblGrid>
        <w:gridCol w:w="2598"/>
        <w:gridCol w:w="6258"/>
      </w:tblGrid>
      <w:tr w:rsidR="0048517F" w:rsidRPr="00810CA6" w14:paraId="43A339E6" w14:textId="77777777">
        <w:trPr>
          <w:trHeight w:val="1668"/>
        </w:trPr>
        <w:tc>
          <w:tcPr>
            <w:tcW w:w="9073" w:type="dxa"/>
            <w:gridSpan w:val="2"/>
            <w:tcBorders>
              <w:bottom w:val="single" w:sz="4" w:space="0" w:color="000000"/>
            </w:tcBorders>
            <w:shd w:val="clear" w:color="auto" w:fill="auto"/>
          </w:tcPr>
          <w:p w14:paraId="1F7D4942" w14:textId="77777777" w:rsidR="00E9252B" w:rsidRPr="00810CA6" w:rsidRDefault="0076597A" w:rsidP="00E9252B">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240" w:after="240"/>
              <w:jc w:val="center"/>
              <w:rPr>
                <w:rStyle w:val="a7"/>
                <w:rFonts w:ascii="Open Sans" w:hAnsi="Open Sans" w:cs="Open Sans"/>
                <w:b w:val="0"/>
                <w:bCs/>
                <w:color w:val="313131"/>
                <w:sz w:val="29"/>
                <w:szCs w:val="29"/>
                <w:lang w:val="en-US"/>
              </w:rPr>
            </w:pPr>
            <w:r w:rsidRPr="00810CA6">
              <w:rPr>
                <w:rFonts w:ascii="Cambria" w:hAnsi="Cambria" w:cs="Cambria"/>
                <w:b/>
                <w:bCs/>
                <w:sz w:val="48"/>
                <w:szCs w:val="48"/>
                <w:lang w:val="en-US" w:eastAsia="ru-RU"/>
              </w:rPr>
              <w:t>Alpha testing portal</w:t>
            </w:r>
            <w:r w:rsidRPr="00810CA6">
              <w:rPr>
                <w:rStyle w:val="a7"/>
                <w:rFonts w:ascii="Open Sans" w:hAnsi="Open Sans" w:cs="Open Sans"/>
                <w:b w:val="0"/>
                <w:bCs/>
                <w:color w:val="313131"/>
                <w:sz w:val="29"/>
                <w:szCs w:val="29"/>
                <w:lang w:val="en-US"/>
              </w:rPr>
              <w:t xml:space="preserve"> </w:t>
            </w:r>
          </w:p>
          <w:p w14:paraId="24703914" w14:textId="77777777" w:rsidR="00E9252B" w:rsidRPr="00810CA6" w:rsidRDefault="0076597A" w:rsidP="00E9252B">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240" w:after="240"/>
              <w:jc w:val="center"/>
              <w:rPr>
                <w:rFonts w:ascii="Times New Roman" w:hAnsi="Times New Roman" w:cs="Times New Roman"/>
                <w:b/>
                <w:sz w:val="40"/>
                <w:szCs w:val="40"/>
                <w:lang w:val="en-US"/>
              </w:rPr>
            </w:pPr>
            <w:proofErr w:type="spellStart"/>
            <w:r w:rsidRPr="00810CA6">
              <w:rPr>
                <w:rFonts w:ascii="Cambria" w:hAnsi="Cambria" w:cs="Cambria"/>
                <w:b/>
                <w:bCs/>
                <w:sz w:val="48"/>
                <w:szCs w:val="48"/>
                <w:lang w:val="en-US" w:eastAsia="ru-RU"/>
              </w:rPr>
              <w:t>Skybot</w:t>
            </w:r>
            <w:proofErr w:type="spellEnd"/>
            <w:r w:rsidR="00E9252B" w:rsidRPr="00810CA6">
              <w:rPr>
                <w:rFonts w:ascii="Cambria" w:hAnsi="Cambria" w:cs="Cambria"/>
                <w:b/>
                <w:bCs/>
                <w:sz w:val="48"/>
                <w:szCs w:val="48"/>
                <w:lang w:val="en-US" w:eastAsia="ru-RU"/>
              </w:rPr>
              <w:t xml:space="preserve"> v .3.0</w:t>
            </w:r>
          </w:p>
          <w:p w14:paraId="004A6E6A" w14:textId="77777777" w:rsidR="0076597A" w:rsidRPr="00810CA6" w:rsidRDefault="0076597A" w:rsidP="0076597A">
            <w:pPr>
              <w:jc w:val="center"/>
              <w:rPr>
                <w:b/>
                <w:bCs/>
                <w:lang w:val="en-US"/>
              </w:rPr>
            </w:pPr>
          </w:p>
          <w:p w14:paraId="427A8A2F" w14:textId="77777777" w:rsidR="0076597A" w:rsidRPr="00810CA6" w:rsidRDefault="0076597A" w:rsidP="0076597A">
            <w:pPr>
              <w:pStyle w:val="3"/>
              <w:numPr>
                <w:ilvl w:val="0"/>
                <w:numId w:val="0"/>
              </w:numPr>
              <w:shd w:val="clear" w:color="auto" w:fill="FBFBFB"/>
              <w:spacing w:before="0" w:after="150" w:line="336" w:lineRule="atLeast"/>
              <w:rPr>
                <w:rFonts w:ascii="Open Sans" w:hAnsi="Open Sans" w:cs="Open Sans"/>
                <w:color w:val="313131"/>
                <w:sz w:val="29"/>
                <w:szCs w:val="29"/>
                <w:lang w:val="en-US" w:eastAsia="ru-RU"/>
              </w:rPr>
            </w:pPr>
          </w:p>
          <w:p w14:paraId="72141752" w14:textId="77777777" w:rsidR="0048517F" w:rsidRPr="00810CA6" w:rsidRDefault="00000000">
            <w:pPr>
              <w:tabs>
                <w:tab w:val="left" w:pos="13680"/>
              </w:tabs>
              <w:jc w:val="center"/>
              <w:rPr>
                <w:lang w:val="en-US"/>
              </w:rPr>
            </w:pPr>
            <w:r w:rsidRPr="00810CA6">
              <w:rPr>
                <w:b/>
                <w:color w:val="000000"/>
                <w:sz w:val="36"/>
                <w:shd w:val="clear" w:color="auto" w:fill="FFFFFF"/>
                <w:lang w:val="en-US"/>
              </w:rPr>
              <w:fldChar w:fldCharType="begin"/>
            </w:r>
            <w:r w:rsidRPr="00810CA6">
              <w:rPr>
                <w:b/>
                <w:color w:val="000000"/>
                <w:sz w:val="36"/>
                <w:shd w:val="clear" w:color="auto" w:fill="FFFFFF"/>
                <w:lang w:val="en-US"/>
              </w:rPr>
              <w:instrText xml:space="preserve"> DOCPROPERTY "Document_Name"</w:instrText>
            </w:r>
            <w:r w:rsidRPr="00810CA6">
              <w:rPr>
                <w:b/>
                <w:color w:val="000000"/>
                <w:sz w:val="36"/>
                <w:shd w:val="clear" w:color="auto" w:fill="FFFFFF"/>
                <w:lang w:val="en-US"/>
              </w:rPr>
              <w:fldChar w:fldCharType="separate"/>
            </w:r>
            <w:r w:rsidRPr="00810CA6">
              <w:rPr>
                <w:b/>
                <w:color w:val="000000"/>
                <w:sz w:val="36"/>
                <w:shd w:val="clear" w:color="auto" w:fill="FFFFFF"/>
                <w:lang w:val="en-US"/>
              </w:rPr>
              <w:t>Test Summary Report</w:t>
            </w:r>
            <w:r w:rsidRPr="00810CA6">
              <w:rPr>
                <w:b/>
                <w:color w:val="000000"/>
                <w:sz w:val="36"/>
                <w:shd w:val="clear" w:color="auto" w:fill="FFFFFF"/>
                <w:lang w:val="en-US"/>
              </w:rPr>
              <w:fldChar w:fldCharType="end"/>
            </w:r>
          </w:p>
          <w:p w14:paraId="07CFA2BF" w14:textId="77777777" w:rsidR="0048517F" w:rsidRPr="00810CA6" w:rsidRDefault="0048517F">
            <w:pPr>
              <w:tabs>
                <w:tab w:val="left" w:pos="13680"/>
              </w:tabs>
              <w:rPr>
                <w:lang w:val="en-US"/>
              </w:rPr>
            </w:pPr>
          </w:p>
        </w:tc>
      </w:tr>
      <w:tr w:rsidR="0048517F" w:rsidRPr="00810CA6" w14:paraId="376F4733" w14:textId="77777777">
        <w:tc>
          <w:tcPr>
            <w:tcW w:w="2659" w:type="dxa"/>
            <w:tcBorders>
              <w:top w:val="single" w:sz="4" w:space="0" w:color="000000"/>
              <w:left w:val="single" w:sz="4" w:space="0" w:color="000000"/>
              <w:bottom w:val="single" w:sz="4" w:space="0" w:color="000000"/>
              <w:right w:val="single" w:sz="4" w:space="0" w:color="000000"/>
            </w:tcBorders>
            <w:shd w:val="clear" w:color="auto" w:fill="auto"/>
          </w:tcPr>
          <w:p w14:paraId="67F11574" w14:textId="77777777" w:rsidR="0048517F" w:rsidRPr="00810CA6" w:rsidRDefault="00000000">
            <w:pPr>
              <w:tabs>
                <w:tab w:val="left" w:pos="13680"/>
              </w:tabs>
              <w:rPr>
                <w:lang w:val="en-US"/>
              </w:rPr>
            </w:pPr>
            <w:r w:rsidRPr="00810CA6">
              <w:rPr>
                <w:b/>
                <w:lang w:val="en-US"/>
              </w:rPr>
              <w:t>Document identification</w:t>
            </w:r>
          </w:p>
        </w:tc>
        <w:tc>
          <w:tcPr>
            <w:tcW w:w="6414" w:type="dxa"/>
            <w:tcBorders>
              <w:top w:val="single" w:sz="4" w:space="0" w:color="000000"/>
              <w:left w:val="single" w:sz="4" w:space="0" w:color="000000"/>
              <w:bottom w:val="single" w:sz="4" w:space="0" w:color="000000"/>
              <w:right w:val="single" w:sz="4" w:space="0" w:color="000000"/>
            </w:tcBorders>
            <w:shd w:val="clear" w:color="auto" w:fill="auto"/>
          </w:tcPr>
          <w:p w14:paraId="26D0E85F" w14:textId="77777777" w:rsidR="0048517F" w:rsidRPr="00810CA6" w:rsidRDefault="00000000">
            <w:pPr>
              <w:rPr>
                <w:lang w:val="en-US"/>
              </w:rPr>
            </w:pPr>
            <w:proofErr w:type="spellStart"/>
            <w:r w:rsidRPr="00810CA6">
              <w:rPr>
                <w:lang w:val="en-US"/>
              </w:rPr>
              <w:t>Skybot</w:t>
            </w:r>
            <w:proofErr w:type="spellEnd"/>
            <w:r w:rsidRPr="00810CA6">
              <w:rPr>
                <w:lang w:val="en-US"/>
              </w:rPr>
              <w:t xml:space="preserve"> </w:t>
            </w:r>
            <w:r w:rsidRPr="00810CA6">
              <w:rPr>
                <w:shd w:val="clear" w:color="auto" w:fill="FFFFFF"/>
                <w:lang w:val="en-US"/>
              </w:rPr>
              <w:fldChar w:fldCharType="begin"/>
            </w:r>
            <w:r w:rsidRPr="00810CA6">
              <w:rPr>
                <w:shd w:val="clear" w:color="auto" w:fill="FFFFFF"/>
                <w:lang w:val="en-US"/>
              </w:rPr>
              <w:instrText xml:space="preserve"> DOCPROPERTY "Document_Name"</w:instrText>
            </w:r>
            <w:r w:rsidRPr="00810CA6">
              <w:rPr>
                <w:shd w:val="clear" w:color="auto" w:fill="FFFFFF"/>
                <w:lang w:val="en-US"/>
              </w:rPr>
              <w:fldChar w:fldCharType="separate"/>
            </w:r>
            <w:r w:rsidRPr="00810CA6">
              <w:rPr>
                <w:shd w:val="clear" w:color="auto" w:fill="FFFFFF"/>
                <w:lang w:val="en-US"/>
              </w:rPr>
              <w:t>Test Summary Report</w:t>
            </w:r>
            <w:r w:rsidRPr="00810CA6">
              <w:rPr>
                <w:shd w:val="clear" w:color="auto" w:fill="FFFFFF"/>
                <w:lang w:val="en-US"/>
              </w:rPr>
              <w:fldChar w:fldCharType="end"/>
            </w:r>
          </w:p>
        </w:tc>
      </w:tr>
      <w:tr w:rsidR="0048517F" w:rsidRPr="00810CA6" w14:paraId="6E2194B3" w14:textId="77777777">
        <w:tc>
          <w:tcPr>
            <w:tcW w:w="2659" w:type="dxa"/>
            <w:tcBorders>
              <w:top w:val="single" w:sz="4" w:space="0" w:color="000000"/>
              <w:left w:val="single" w:sz="4" w:space="0" w:color="000000"/>
              <w:bottom w:val="single" w:sz="4" w:space="0" w:color="000000"/>
              <w:right w:val="single" w:sz="4" w:space="0" w:color="000000"/>
            </w:tcBorders>
            <w:shd w:val="clear" w:color="auto" w:fill="auto"/>
          </w:tcPr>
          <w:p w14:paraId="430B3C54" w14:textId="77777777" w:rsidR="0048517F" w:rsidRPr="00810CA6" w:rsidRDefault="00000000">
            <w:pPr>
              <w:tabs>
                <w:tab w:val="left" w:pos="13680"/>
              </w:tabs>
              <w:rPr>
                <w:lang w:val="en-US"/>
              </w:rPr>
            </w:pPr>
            <w:r w:rsidRPr="00810CA6">
              <w:rPr>
                <w:b/>
                <w:lang w:val="en-US"/>
              </w:rPr>
              <w:t>Document version</w:t>
            </w:r>
          </w:p>
        </w:tc>
        <w:tc>
          <w:tcPr>
            <w:tcW w:w="6414" w:type="dxa"/>
            <w:tcBorders>
              <w:top w:val="single" w:sz="4" w:space="0" w:color="000000"/>
              <w:left w:val="single" w:sz="4" w:space="0" w:color="000000"/>
              <w:bottom w:val="single" w:sz="4" w:space="0" w:color="000000"/>
              <w:right w:val="single" w:sz="4" w:space="0" w:color="000000"/>
            </w:tcBorders>
            <w:shd w:val="clear" w:color="auto" w:fill="auto"/>
          </w:tcPr>
          <w:p w14:paraId="21164353" w14:textId="77777777" w:rsidR="0048517F" w:rsidRPr="00810CA6" w:rsidRDefault="00000000">
            <w:pPr>
              <w:tabs>
                <w:tab w:val="left" w:pos="13680"/>
              </w:tabs>
              <w:rPr>
                <w:lang w:val="en-US"/>
              </w:rPr>
            </w:pPr>
            <w:r w:rsidRPr="00810CA6">
              <w:rPr>
                <w:lang w:val="en-US"/>
              </w:rPr>
              <w:t>1.0</w:t>
            </w:r>
          </w:p>
        </w:tc>
      </w:tr>
      <w:tr w:rsidR="0048517F" w:rsidRPr="00810CA6" w14:paraId="3F182F0D" w14:textId="77777777">
        <w:tc>
          <w:tcPr>
            <w:tcW w:w="2659" w:type="dxa"/>
            <w:tcBorders>
              <w:top w:val="single" w:sz="4" w:space="0" w:color="000000"/>
              <w:left w:val="single" w:sz="4" w:space="0" w:color="000000"/>
              <w:bottom w:val="single" w:sz="4" w:space="0" w:color="000000"/>
              <w:right w:val="single" w:sz="4" w:space="0" w:color="000000"/>
            </w:tcBorders>
            <w:shd w:val="clear" w:color="auto" w:fill="auto"/>
          </w:tcPr>
          <w:p w14:paraId="19529728" w14:textId="77777777" w:rsidR="0048517F" w:rsidRPr="00810CA6" w:rsidRDefault="00000000">
            <w:pPr>
              <w:tabs>
                <w:tab w:val="left" w:pos="13680"/>
              </w:tabs>
              <w:rPr>
                <w:lang w:val="en-US"/>
              </w:rPr>
            </w:pPr>
            <w:r w:rsidRPr="00810CA6">
              <w:rPr>
                <w:b/>
                <w:lang w:val="en-US"/>
              </w:rPr>
              <w:t>Document type</w:t>
            </w:r>
          </w:p>
        </w:tc>
        <w:tc>
          <w:tcPr>
            <w:tcW w:w="6414" w:type="dxa"/>
            <w:tcBorders>
              <w:top w:val="single" w:sz="4" w:space="0" w:color="000000"/>
              <w:left w:val="single" w:sz="4" w:space="0" w:color="000000"/>
              <w:bottom w:val="single" w:sz="4" w:space="0" w:color="000000"/>
              <w:right w:val="single" w:sz="4" w:space="0" w:color="000000"/>
            </w:tcBorders>
            <w:shd w:val="clear" w:color="auto" w:fill="auto"/>
          </w:tcPr>
          <w:p w14:paraId="107DA463" w14:textId="77777777" w:rsidR="0048517F" w:rsidRPr="00810CA6" w:rsidRDefault="00000000">
            <w:pPr>
              <w:tabs>
                <w:tab w:val="left" w:pos="13680"/>
              </w:tabs>
              <w:rPr>
                <w:lang w:val="en-US"/>
              </w:rPr>
            </w:pPr>
            <w:r w:rsidRPr="00810CA6">
              <w:rPr>
                <w:shd w:val="clear" w:color="auto" w:fill="FFFFFF"/>
                <w:lang w:val="en-US"/>
              </w:rPr>
              <w:fldChar w:fldCharType="begin"/>
            </w:r>
            <w:r w:rsidRPr="00810CA6">
              <w:rPr>
                <w:shd w:val="clear" w:color="auto" w:fill="FFFFFF"/>
                <w:lang w:val="en-US"/>
              </w:rPr>
              <w:instrText xml:space="preserve"> DOCPROPERTY "Document_Name"</w:instrText>
            </w:r>
            <w:r w:rsidRPr="00810CA6">
              <w:rPr>
                <w:shd w:val="clear" w:color="auto" w:fill="FFFFFF"/>
                <w:lang w:val="en-US"/>
              </w:rPr>
              <w:fldChar w:fldCharType="separate"/>
            </w:r>
            <w:r w:rsidRPr="00810CA6">
              <w:rPr>
                <w:shd w:val="clear" w:color="auto" w:fill="FFFFFF"/>
                <w:lang w:val="en-US"/>
              </w:rPr>
              <w:t>Test Summary Report</w:t>
            </w:r>
            <w:r w:rsidRPr="00810CA6">
              <w:rPr>
                <w:shd w:val="clear" w:color="auto" w:fill="FFFFFF"/>
                <w:lang w:val="en-US"/>
              </w:rPr>
              <w:fldChar w:fldCharType="end"/>
            </w:r>
          </w:p>
        </w:tc>
      </w:tr>
    </w:tbl>
    <w:p w14:paraId="1DD1CB55" w14:textId="77777777" w:rsidR="0048517F" w:rsidRPr="00810CA6" w:rsidRDefault="0048517F">
      <w:pPr>
        <w:pStyle w:val="MainTitle"/>
        <w:tabs>
          <w:tab w:val="left" w:pos="13680"/>
        </w:tabs>
        <w:jc w:val="left"/>
        <w:rPr>
          <w:color w:val="000000"/>
          <w:shd w:val="clear" w:color="auto" w:fill="FFFFFF"/>
          <w:lang w:val="en-US"/>
        </w:rPr>
      </w:pPr>
    </w:p>
    <w:p w14:paraId="14724BE8" w14:textId="77777777" w:rsidR="0048517F" w:rsidRPr="00810CA6" w:rsidRDefault="00000000">
      <w:pPr>
        <w:pStyle w:val="MainTitle"/>
        <w:pageBreakBefore/>
        <w:tabs>
          <w:tab w:val="left" w:pos="13680"/>
        </w:tabs>
        <w:jc w:val="left"/>
        <w:rPr>
          <w:color w:val="000000"/>
          <w:shd w:val="clear" w:color="auto" w:fill="FFFFFF"/>
          <w:lang w:val="en-US"/>
        </w:rPr>
      </w:pPr>
      <w:r w:rsidRPr="00810CA6">
        <w:rPr>
          <w:color w:val="000000"/>
          <w:shd w:val="clear" w:color="auto" w:fill="FFFFFF"/>
          <w:lang w:val="en-US"/>
        </w:rPr>
        <w:lastRenderedPageBreak/>
        <w:t>Revision History</w:t>
      </w:r>
      <w:r w:rsidRPr="00810CA6">
        <w:rPr>
          <w:bCs/>
          <w:color w:val="000000"/>
          <w:sz w:val="16"/>
          <w:szCs w:val="16"/>
          <w:shd w:val="clear" w:color="auto" w:fill="FFFFFF"/>
          <w:lang w:val="en-US" w:eastAsia="ru-RU"/>
        </w:rPr>
        <w:t xml:space="preserve"> </w:t>
      </w:r>
    </w:p>
    <w:tbl>
      <w:tblPr>
        <w:tblW w:w="0" w:type="auto"/>
        <w:tblLayout w:type="fixed"/>
        <w:tblCellMar>
          <w:top w:w="28" w:type="dxa"/>
          <w:bottom w:w="28" w:type="dxa"/>
        </w:tblCellMar>
        <w:tblLook w:val="0000" w:firstRow="0" w:lastRow="0" w:firstColumn="0" w:lastColumn="0" w:noHBand="0" w:noVBand="0"/>
      </w:tblPr>
      <w:tblGrid>
        <w:gridCol w:w="1668"/>
        <w:gridCol w:w="1134"/>
        <w:gridCol w:w="4398"/>
        <w:gridCol w:w="2304"/>
      </w:tblGrid>
      <w:tr w:rsidR="0048517F" w:rsidRPr="00810CA6" w14:paraId="0D73E743" w14:textId="77777777">
        <w:tc>
          <w:tcPr>
            <w:tcW w:w="1668" w:type="dxa"/>
            <w:tcBorders>
              <w:top w:val="single" w:sz="4" w:space="0" w:color="000000"/>
              <w:left w:val="single" w:sz="4" w:space="0" w:color="000000"/>
              <w:bottom w:val="single" w:sz="4" w:space="0" w:color="000000"/>
              <w:right w:val="single" w:sz="4" w:space="0" w:color="000000"/>
            </w:tcBorders>
            <w:shd w:val="clear" w:color="auto" w:fill="E0E0E0"/>
          </w:tcPr>
          <w:p w14:paraId="7FD6B674" w14:textId="77777777" w:rsidR="0048517F" w:rsidRPr="00810CA6" w:rsidRDefault="00000000">
            <w:pPr>
              <w:tabs>
                <w:tab w:val="left" w:pos="13680"/>
              </w:tabs>
              <w:rPr>
                <w:lang w:val="en-US"/>
              </w:rPr>
            </w:pPr>
            <w:r w:rsidRPr="00810CA6">
              <w:rPr>
                <w:color w:val="000000"/>
                <w:shd w:val="clear" w:color="auto" w:fill="FFFFFF"/>
                <w:lang w:val="en-US"/>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0E0E0"/>
          </w:tcPr>
          <w:p w14:paraId="6B2282AA" w14:textId="77777777" w:rsidR="0048517F" w:rsidRPr="00810CA6" w:rsidRDefault="00000000">
            <w:pPr>
              <w:tabs>
                <w:tab w:val="left" w:pos="13680"/>
              </w:tabs>
              <w:rPr>
                <w:lang w:val="en-US"/>
              </w:rPr>
            </w:pPr>
            <w:r w:rsidRPr="00810CA6">
              <w:rPr>
                <w:color w:val="000000"/>
                <w:shd w:val="clear" w:color="auto" w:fill="FFFFFF"/>
                <w:lang w:val="en-US"/>
              </w:rPr>
              <w:t>Version</w:t>
            </w:r>
          </w:p>
        </w:tc>
        <w:tc>
          <w:tcPr>
            <w:tcW w:w="4398" w:type="dxa"/>
            <w:tcBorders>
              <w:top w:val="single" w:sz="4" w:space="0" w:color="000000"/>
              <w:left w:val="single" w:sz="4" w:space="0" w:color="000000"/>
              <w:bottom w:val="single" w:sz="4" w:space="0" w:color="000000"/>
              <w:right w:val="single" w:sz="4" w:space="0" w:color="000000"/>
            </w:tcBorders>
            <w:shd w:val="clear" w:color="auto" w:fill="E0E0E0"/>
          </w:tcPr>
          <w:p w14:paraId="25FB9DC9" w14:textId="77777777" w:rsidR="0048517F" w:rsidRPr="00810CA6" w:rsidRDefault="00000000">
            <w:pPr>
              <w:tabs>
                <w:tab w:val="left" w:pos="13680"/>
              </w:tabs>
              <w:rPr>
                <w:lang w:val="en-US"/>
              </w:rPr>
            </w:pPr>
            <w:r w:rsidRPr="00810CA6">
              <w:rPr>
                <w:color w:val="000000"/>
                <w:shd w:val="clear" w:color="auto" w:fill="FFFFFF"/>
                <w:lang w:val="en-US"/>
              </w:rPr>
              <w:t>Description</w:t>
            </w:r>
          </w:p>
        </w:tc>
        <w:tc>
          <w:tcPr>
            <w:tcW w:w="2304" w:type="dxa"/>
            <w:tcBorders>
              <w:top w:val="single" w:sz="4" w:space="0" w:color="000000"/>
              <w:left w:val="single" w:sz="4" w:space="0" w:color="000000"/>
              <w:bottom w:val="single" w:sz="4" w:space="0" w:color="000000"/>
              <w:right w:val="single" w:sz="4" w:space="0" w:color="000000"/>
            </w:tcBorders>
            <w:shd w:val="clear" w:color="auto" w:fill="E0E0E0"/>
          </w:tcPr>
          <w:p w14:paraId="40E0DC65" w14:textId="77777777" w:rsidR="0048517F" w:rsidRPr="00810CA6" w:rsidRDefault="00000000">
            <w:pPr>
              <w:tabs>
                <w:tab w:val="left" w:pos="13680"/>
              </w:tabs>
              <w:rPr>
                <w:lang w:val="en-US"/>
              </w:rPr>
            </w:pPr>
            <w:r w:rsidRPr="00810CA6">
              <w:rPr>
                <w:color w:val="000000"/>
                <w:shd w:val="clear" w:color="auto" w:fill="FFFFFF"/>
                <w:lang w:val="en-US"/>
              </w:rPr>
              <w:t>Author</w:t>
            </w:r>
          </w:p>
        </w:tc>
      </w:tr>
      <w:tr w:rsidR="0048517F" w:rsidRPr="00810CA6" w14:paraId="2B603AA5" w14:textId="77777777">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327B9D47" w14:textId="77777777" w:rsidR="0048517F" w:rsidRPr="00810CA6" w:rsidRDefault="00000000">
            <w:pPr>
              <w:tabs>
                <w:tab w:val="left" w:pos="13680"/>
              </w:tabs>
              <w:rPr>
                <w:lang w:val="en-US"/>
              </w:rPr>
            </w:pPr>
            <w:r w:rsidRPr="00810CA6">
              <w:rPr>
                <w:color w:val="000000"/>
                <w:shd w:val="clear" w:color="auto" w:fill="FFFFFF"/>
                <w:lang w:val="en-US"/>
              </w:rPr>
              <w:t>11/02/2024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B4D7F83" w14:textId="77777777" w:rsidR="0048517F" w:rsidRPr="00810CA6" w:rsidRDefault="00000000">
            <w:pPr>
              <w:tabs>
                <w:tab w:val="left" w:pos="13680"/>
              </w:tabs>
              <w:rPr>
                <w:lang w:val="en-US"/>
              </w:rPr>
            </w:pPr>
            <w:r w:rsidRPr="00810CA6">
              <w:rPr>
                <w:color w:val="000000"/>
                <w:shd w:val="clear" w:color="auto" w:fill="FFFFFF"/>
                <w:lang w:val="en-US"/>
              </w:rPr>
              <w:t>1.0</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14:paraId="7721B2CE" w14:textId="77777777" w:rsidR="0048517F" w:rsidRPr="00810CA6" w:rsidRDefault="00000000">
            <w:pPr>
              <w:tabs>
                <w:tab w:val="left" w:pos="13680"/>
              </w:tabs>
              <w:rPr>
                <w:lang w:val="en-US"/>
              </w:rPr>
            </w:pPr>
            <w:r w:rsidRPr="00810CA6">
              <w:rPr>
                <w:color w:val="000000"/>
                <w:shd w:val="clear" w:color="auto" w:fill="FFFFFF"/>
                <w:lang w:val="en-US"/>
              </w:rPr>
              <w:t>Draft version of the document</w:t>
            </w:r>
          </w:p>
        </w:tc>
        <w:tc>
          <w:tcPr>
            <w:tcW w:w="2304" w:type="dxa"/>
            <w:tcBorders>
              <w:top w:val="single" w:sz="4" w:space="0" w:color="000000"/>
              <w:left w:val="single" w:sz="4" w:space="0" w:color="000000"/>
              <w:bottom w:val="single" w:sz="4" w:space="0" w:color="000000"/>
              <w:right w:val="single" w:sz="4" w:space="0" w:color="000000"/>
            </w:tcBorders>
            <w:shd w:val="clear" w:color="auto" w:fill="auto"/>
          </w:tcPr>
          <w:p w14:paraId="62D59074" w14:textId="77777777" w:rsidR="00F6799B" w:rsidRPr="00810CA6" w:rsidRDefault="00F6799B">
            <w:pPr>
              <w:tabs>
                <w:tab w:val="left" w:pos="13680"/>
              </w:tabs>
              <w:rPr>
                <w:color w:val="000000"/>
                <w:shd w:val="clear" w:color="auto" w:fill="FFFFFF"/>
                <w:lang w:val="en-US"/>
              </w:rPr>
            </w:pPr>
            <w:r w:rsidRPr="00810CA6">
              <w:rPr>
                <w:lang w:val="en-US"/>
              </w:rPr>
              <w:t>QA Engineer</w:t>
            </w:r>
            <w:r w:rsidRPr="00810CA6">
              <w:rPr>
                <w:color w:val="000000"/>
                <w:shd w:val="clear" w:color="auto" w:fill="FFFFFF"/>
                <w:lang w:val="en-US"/>
              </w:rPr>
              <w:t xml:space="preserve"> </w:t>
            </w:r>
          </w:p>
          <w:p w14:paraId="3613A9A7" w14:textId="77777777" w:rsidR="0048517F" w:rsidRPr="00810CA6" w:rsidRDefault="00F046C2">
            <w:pPr>
              <w:tabs>
                <w:tab w:val="left" w:pos="13680"/>
              </w:tabs>
              <w:rPr>
                <w:lang w:val="en-US"/>
              </w:rPr>
            </w:pPr>
            <w:r w:rsidRPr="00810CA6">
              <w:rPr>
                <w:color w:val="000000"/>
                <w:shd w:val="clear" w:color="auto" w:fill="FFFFFF"/>
                <w:lang w:val="en-US"/>
              </w:rPr>
              <w:t>Sergii Zabuga</w:t>
            </w:r>
          </w:p>
        </w:tc>
      </w:tr>
    </w:tbl>
    <w:p w14:paraId="25B690A7" w14:textId="77777777" w:rsidR="0048517F" w:rsidRPr="00810CA6" w:rsidRDefault="00000000">
      <w:pPr>
        <w:pStyle w:val="MainTitle"/>
        <w:tabs>
          <w:tab w:val="left" w:pos="13680"/>
        </w:tabs>
        <w:jc w:val="left"/>
        <w:rPr>
          <w:color w:val="000000"/>
          <w:shd w:val="clear" w:color="auto" w:fill="FFFFFF"/>
          <w:lang w:val="en-US"/>
        </w:rPr>
      </w:pPr>
      <w:r w:rsidRPr="00810CA6">
        <w:rPr>
          <w:color w:val="000000"/>
          <w:shd w:val="clear" w:color="auto" w:fill="FFFFFF"/>
          <w:lang w:val="en-US"/>
        </w:rPr>
        <w:t>Referred Documents</w:t>
      </w:r>
    </w:p>
    <w:tbl>
      <w:tblPr>
        <w:tblW w:w="9747" w:type="dxa"/>
        <w:tblLayout w:type="fixed"/>
        <w:tblCellMar>
          <w:top w:w="28" w:type="dxa"/>
          <w:bottom w:w="28" w:type="dxa"/>
        </w:tblCellMar>
        <w:tblLook w:val="0000" w:firstRow="0" w:lastRow="0" w:firstColumn="0" w:lastColumn="0" w:noHBand="0" w:noVBand="0"/>
      </w:tblPr>
      <w:tblGrid>
        <w:gridCol w:w="5920"/>
        <w:gridCol w:w="1985"/>
        <w:gridCol w:w="1842"/>
      </w:tblGrid>
      <w:tr w:rsidR="00F6799B" w:rsidRPr="00810CA6" w14:paraId="76F7E0EB" w14:textId="77777777" w:rsidTr="007A131E">
        <w:tc>
          <w:tcPr>
            <w:tcW w:w="5920" w:type="dxa"/>
            <w:tcBorders>
              <w:top w:val="single" w:sz="4" w:space="0" w:color="000000"/>
              <w:left w:val="single" w:sz="4" w:space="0" w:color="000000"/>
              <w:bottom w:val="single" w:sz="4" w:space="0" w:color="000000"/>
              <w:right w:val="single" w:sz="4" w:space="0" w:color="000000"/>
            </w:tcBorders>
            <w:shd w:val="clear" w:color="auto" w:fill="E0E0E0"/>
          </w:tcPr>
          <w:p w14:paraId="67D81FCC" w14:textId="77777777" w:rsidR="00F6799B" w:rsidRPr="00810CA6" w:rsidRDefault="006703F2">
            <w:pPr>
              <w:tabs>
                <w:tab w:val="left" w:pos="13680"/>
              </w:tabs>
              <w:rPr>
                <w:lang w:val="en-US"/>
              </w:rPr>
            </w:pPr>
            <w:r w:rsidRPr="00810CA6">
              <w:rPr>
                <w:color w:val="000000"/>
                <w:shd w:val="clear" w:color="auto" w:fill="FFFFFF"/>
                <w:lang w:val="en-US"/>
              </w:rPr>
              <w:t>Document</w:t>
            </w:r>
          </w:p>
        </w:tc>
        <w:tc>
          <w:tcPr>
            <w:tcW w:w="1985" w:type="dxa"/>
            <w:tcBorders>
              <w:top w:val="single" w:sz="4" w:space="0" w:color="000000"/>
              <w:left w:val="single" w:sz="4" w:space="0" w:color="000000"/>
              <w:bottom w:val="single" w:sz="4" w:space="0" w:color="000000"/>
              <w:right w:val="single" w:sz="4" w:space="0" w:color="auto"/>
            </w:tcBorders>
            <w:shd w:val="clear" w:color="auto" w:fill="E0E0E0"/>
          </w:tcPr>
          <w:p w14:paraId="6948B9BC" w14:textId="77777777" w:rsidR="00F6799B" w:rsidRPr="00810CA6" w:rsidRDefault="00F6799B">
            <w:pPr>
              <w:tabs>
                <w:tab w:val="left" w:pos="13680"/>
              </w:tabs>
              <w:rPr>
                <w:lang w:val="en-US"/>
              </w:rPr>
            </w:pPr>
            <w:r w:rsidRPr="00810CA6">
              <w:rPr>
                <w:color w:val="000000"/>
                <w:shd w:val="clear" w:color="auto" w:fill="FFFFFF"/>
                <w:lang w:val="en-US"/>
              </w:rPr>
              <w:t>Title</w:t>
            </w:r>
          </w:p>
        </w:tc>
        <w:tc>
          <w:tcPr>
            <w:tcW w:w="1842" w:type="dxa"/>
            <w:tcBorders>
              <w:top w:val="single" w:sz="4" w:space="0" w:color="000000"/>
              <w:left w:val="single" w:sz="4" w:space="0" w:color="auto"/>
              <w:bottom w:val="single" w:sz="4" w:space="0" w:color="000000"/>
              <w:right w:val="single" w:sz="4" w:space="0" w:color="000000"/>
            </w:tcBorders>
            <w:shd w:val="clear" w:color="auto" w:fill="E0E0E0"/>
          </w:tcPr>
          <w:p w14:paraId="260A5F54" w14:textId="77777777" w:rsidR="00F6799B" w:rsidRPr="00810CA6" w:rsidRDefault="00F6799B" w:rsidP="00F6799B">
            <w:pPr>
              <w:tabs>
                <w:tab w:val="left" w:pos="13680"/>
              </w:tabs>
              <w:rPr>
                <w:lang w:val="en-US"/>
              </w:rPr>
            </w:pPr>
            <w:r w:rsidRPr="00810CA6">
              <w:rPr>
                <w:color w:val="000000"/>
                <w:shd w:val="clear" w:color="auto" w:fill="FFFFFF"/>
                <w:lang w:val="en-US"/>
              </w:rPr>
              <w:t>Author</w:t>
            </w:r>
          </w:p>
        </w:tc>
      </w:tr>
      <w:tr w:rsidR="00F6799B" w:rsidRPr="00810CA6" w14:paraId="3FD00DCA" w14:textId="77777777" w:rsidTr="007A131E">
        <w:tc>
          <w:tcPr>
            <w:tcW w:w="5920" w:type="dxa"/>
            <w:tcBorders>
              <w:top w:val="single" w:sz="4" w:space="0" w:color="000000"/>
              <w:left w:val="single" w:sz="4" w:space="0" w:color="000000"/>
              <w:bottom w:val="single" w:sz="4" w:space="0" w:color="000000"/>
              <w:right w:val="single" w:sz="4" w:space="0" w:color="000000"/>
            </w:tcBorders>
            <w:shd w:val="clear" w:color="auto" w:fill="auto"/>
          </w:tcPr>
          <w:p w14:paraId="1E7C9B8C" w14:textId="77777777" w:rsidR="00F6799B" w:rsidRPr="00810CA6" w:rsidRDefault="00000000">
            <w:pPr>
              <w:tabs>
                <w:tab w:val="left" w:pos="13680"/>
              </w:tabs>
              <w:rPr>
                <w:lang w:val="en-US"/>
              </w:rPr>
            </w:pPr>
            <w:hyperlink r:id="rId7" w:anchor="gid=0" w:history="1">
              <w:r w:rsidR="006140D4" w:rsidRPr="00810CA6">
                <w:rPr>
                  <w:rStyle w:val="a5"/>
                  <w:lang w:val="en-US"/>
                </w:rPr>
                <w:t>https://docs.google.com/spreadsheets/d/1xFU5nYoKv5PKHFiX1r1zMjee4E_O5EGv-iwLJda0nfY/edit#gid=0</w:t>
              </w:r>
            </w:hyperlink>
          </w:p>
          <w:p w14:paraId="2D680D39" w14:textId="77777777" w:rsidR="006140D4" w:rsidRPr="00810CA6" w:rsidRDefault="006140D4">
            <w:pPr>
              <w:tabs>
                <w:tab w:val="left" w:pos="13680"/>
              </w:tabs>
              <w:rPr>
                <w:lang w:val="en-US"/>
              </w:rPr>
            </w:pPr>
          </w:p>
        </w:tc>
        <w:tc>
          <w:tcPr>
            <w:tcW w:w="1985" w:type="dxa"/>
            <w:tcBorders>
              <w:top w:val="single" w:sz="4" w:space="0" w:color="000000"/>
              <w:left w:val="single" w:sz="4" w:space="0" w:color="000000"/>
              <w:bottom w:val="single" w:sz="4" w:space="0" w:color="000000"/>
              <w:right w:val="single" w:sz="4" w:space="0" w:color="auto"/>
            </w:tcBorders>
            <w:shd w:val="clear" w:color="auto" w:fill="auto"/>
          </w:tcPr>
          <w:p w14:paraId="0BD00280" w14:textId="77777777" w:rsidR="00F6799B" w:rsidRPr="00810CA6" w:rsidRDefault="00F6799B" w:rsidP="00F6799B">
            <w:pPr>
              <w:widowControl w:val="0"/>
              <w:rPr>
                <w:lang w:val="en-US" w:eastAsia="ru-RU"/>
              </w:rPr>
            </w:pPr>
            <w:r w:rsidRPr="00810CA6">
              <w:rPr>
                <w:shd w:val="clear" w:color="auto" w:fill="F9FBFD"/>
                <w:lang w:val="en-US"/>
              </w:rPr>
              <w:t xml:space="preserve">End-to-end testing </w:t>
            </w:r>
            <w:proofErr w:type="spellStart"/>
            <w:r w:rsidRPr="00810CA6">
              <w:rPr>
                <w:shd w:val="clear" w:color="auto" w:fill="F9FBFD"/>
                <w:lang w:val="en-US"/>
              </w:rPr>
              <w:t>Skybot</w:t>
            </w:r>
            <w:proofErr w:type="spellEnd"/>
            <w:r w:rsidRPr="00810CA6">
              <w:rPr>
                <w:shd w:val="clear" w:color="auto" w:fill="F9FBFD"/>
                <w:lang w:val="en-US"/>
              </w:rPr>
              <w:t xml:space="preserve"> portal</w:t>
            </w:r>
          </w:p>
          <w:p w14:paraId="45FCA438" w14:textId="77777777" w:rsidR="00F6799B" w:rsidRPr="00810CA6" w:rsidRDefault="00F6799B">
            <w:pPr>
              <w:tabs>
                <w:tab w:val="left" w:pos="13680"/>
              </w:tabs>
              <w:rPr>
                <w:lang w:val="en-US"/>
              </w:rPr>
            </w:pPr>
          </w:p>
        </w:tc>
        <w:tc>
          <w:tcPr>
            <w:tcW w:w="1842" w:type="dxa"/>
            <w:tcBorders>
              <w:top w:val="single" w:sz="4" w:space="0" w:color="000000"/>
              <w:left w:val="single" w:sz="4" w:space="0" w:color="auto"/>
              <w:bottom w:val="single" w:sz="4" w:space="0" w:color="000000"/>
              <w:right w:val="single" w:sz="4" w:space="0" w:color="000000"/>
            </w:tcBorders>
            <w:shd w:val="clear" w:color="auto" w:fill="auto"/>
          </w:tcPr>
          <w:p w14:paraId="0834C945" w14:textId="77777777" w:rsidR="00F6799B" w:rsidRPr="00810CA6" w:rsidRDefault="00F6799B">
            <w:pPr>
              <w:tabs>
                <w:tab w:val="left" w:pos="13680"/>
              </w:tabs>
              <w:rPr>
                <w:lang w:val="en-US"/>
              </w:rPr>
            </w:pPr>
            <w:r w:rsidRPr="00810CA6">
              <w:rPr>
                <w:lang w:val="en-US"/>
              </w:rPr>
              <w:t>QA Engineer</w:t>
            </w:r>
          </w:p>
          <w:p w14:paraId="6C1A1622" w14:textId="77777777" w:rsidR="00F6799B" w:rsidRPr="00810CA6" w:rsidRDefault="007A131E">
            <w:pPr>
              <w:tabs>
                <w:tab w:val="left" w:pos="13680"/>
              </w:tabs>
              <w:rPr>
                <w:lang w:val="en-US"/>
              </w:rPr>
            </w:pPr>
            <w:r w:rsidRPr="00810CA6">
              <w:rPr>
                <w:lang w:val="en-US"/>
              </w:rPr>
              <w:t xml:space="preserve">Kateryna </w:t>
            </w:r>
            <w:proofErr w:type="spellStart"/>
            <w:r w:rsidRPr="00810CA6">
              <w:rPr>
                <w:lang w:val="en-US"/>
              </w:rPr>
              <w:t>Ormosh</w:t>
            </w:r>
            <w:proofErr w:type="spellEnd"/>
          </w:p>
        </w:tc>
      </w:tr>
    </w:tbl>
    <w:p w14:paraId="2BADC68A" w14:textId="77777777" w:rsidR="0048517F" w:rsidRPr="00810CA6" w:rsidRDefault="00000000">
      <w:pPr>
        <w:pStyle w:val="MainTitle"/>
        <w:pageBreakBefore/>
        <w:tabs>
          <w:tab w:val="left" w:pos="13680"/>
        </w:tabs>
        <w:jc w:val="left"/>
        <w:rPr>
          <w:color w:val="000000"/>
          <w:shd w:val="clear" w:color="auto" w:fill="FFFFFF"/>
          <w:lang w:val="en-US"/>
        </w:rPr>
      </w:pPr>
      <w:r w:rsidRPr="00810CA6">
        <w:rPr>
          <w:color w:val="000000"/>
          <w:shd w:val="clear" w:color="auto" w:fill="FFFFFF"/>
          <w:lang w:val="en-US"/>
        </w:rPr>
        <w:lastRenderedPageBreak/>
        <w:t>Table of Contents</w:t>
      </w:r>
    </w:p>
    <w:p w14:paraId="44A672E6" w14:textId="77777777" w:rsidR="0048517F" w:rsidRPr="00810CA6" w:rsidRDefault="0048517F">
      <w:pPr>
        <w:pStyle w:val="MainTitle"/>
        <w:tabs>
          <w:tab w:val="left" w:pos="13680"/>
        </w:tabs>
        <w:jc w:val="left"/>
        <w:rPr>
          <w:color w:val="000000"/>
          <w:shd w:val="clear" w:color="auto" w:fill="FFFFFF"/>
          <w:lang w:val="en-US"/>
        </w:rPr>
      </w:pPr>
    </w:p>
    <w:p w14:paraId="4092C86E" w14:textId="77777777" w:rsidR="0048517F" w:rsidRPr="00810CA6" w:rsidRDefault="00000000">
      <w:pPr>
        <w:pStyle w:val="20"/>
        <w:tabs>
          <w:tab w:val="right" w:leader="dot" w:pos="9026"/>
        </w:tabs>
        <w:rPr>
          <w:lang w:val="en-US"/>
        </w:rPr>
      </w:pPr>
      <w:r w:rsidRPr="00810CA6">
        <w:rPr>
          <w:lang w:val="en-US"/>
        </w:rPr>
        <w:fldChar w:fldCharType="begin"/>
      </w:r>
      <w:r w:rsidRPr="00810CA6">
        <w:rPr>
          <w:lang w:val="en-US"/>
        </w:rPr>
        <w:instrText xml:space="preserve"> TOC \o "1-3" \h \z \u </w:instrText>
      </w:r>
      <w:r w:rsidRPr="00810CA6">
        <w:rPr>
          <w:lang w:val="en-US"/>
        </w:rPr>
        <w:fldChar w:fldCharType="separate"/>
      </w:r>
      <w:hyperlink w:anchor="__RefHeading___Toc434936467" w:history="1">
        <w:r w:rsidRPr="00810CA6">
          <w:rPr>
            <w:lang w:val="en-US"/>
          </w:rPr>
          <w:t xml:space="preserve">1.1 Description </w:t>
        </w:r>
      </w:hyperlink>
      <w:r w:rsidRPr="00810CA6">
        <w:rPr>
          <w:lang w:val="en-US"/>
        </w:rPr>
        <w:tab/>
      </w:r>
      <w:hyperlink w:anchor="__RefHeading___Toc434936467" w:history="1">
        <w:r w:rsidRPr="00810CA6">
          <w:rPr>
            <w:lang w:val="en-US"/>
          </w:rPr>
          <w:t>4</w:t>
        </w:r>
      </w:hyperlink>
    </w:p>
    <w:p w14:paraId="5A200CDC" w14:textId="77777777" w:rsidR="0048517F" w:rsidRPr="00810CA6" w:rsidRDefault="00000000">
      <w:pPr>
        <w:pStyle w:val="16"/>
        <w:tabs>
          <w:tab w:val="right" w:leader="dot" w:pos="9026"/>
        </w:tabs>
        <w:rPr>
          <w:lang w:val="en-US"/>
        </w:rPr>
      </w:pPr>
      <w:hyperlink w:anchor="__RefHeading___Toc434936468" w:history="1">
        <w:r w:rsidRPr="00810CA6">
          <w:rPr>
            <w:lang w:val="en-US"/>
          </w:rPr>
          <w:t xml:space="preserve">2. Test Results </w:t>
        </w:r>
      </w:hyperlink>
      <w:r w:rsidRPr="00810CA6">
        <w:rPr>
          <w:lang w:val="en-US"/>
        </w:rPr>
        <w:tab/>
      </w:r>
      <w:hyperlink w:anchor="__RefHeading___Toc434936468" w:history="1">
        <w:r w:rsidRPr="00810CA6">
          <w:rPr>
            <w:lang w:val="en-US"/>
          </w:rPr>
          <w:t>4</w:t>
        </w:r>
      </w:hyperlink>
    </w:p>
    <w:p w14:paraId="1A9A3927" w14:textId="77777777" w:rsidR="0048517F" w:rsidRPr="00810CA6" w:rsidRDefault="00000000">
      <w:pPr>
        <w:pStyle w:val="20"/>
        <w:tabs>
          <w:tab w:val="right" w:leader="dot" w:pos="9026"/>
        </w:tabs>
        <w:rPr>
          <w:lang w:val="en-US"/>
        </w:rPr>
      </w:pPr>
      <w:hyperlink w:anchor="__RefHeading___Toc4154_2441863898" w:history="1">
        <w:r w:rsidRPr="00810CA6">
          <w:rPr>
            <w:lang w:val="en-US"/>
          </w:rPr>
          <w:t xml:space="preserve">2.1 System Testing Results </w:t>
        </w:r>
      </w:hyperlink>
      <w:r w:rsidRPr="00810CA6">
        <w:rPr>
          <w:lang w:val="en-US"/>
        </w:rPr>
        <w:tab/>
      </w:r>
      <w:hyperlink w:anchor="__RefHeading___Toc4154_2441863898" w:history="1">
        <w:r w:rsidRPr="00810CA6">
          <w:rPr>
            <w:lang w:val="en-US"/>
          </w:rPr>
          <w:t>4</w:t>
        </w:r>
      </w:hyperlink>
    </w:p>
    <w:p w14:paraId="298F4FDB" w14:textId="77777777" w:rsidR="0048517F" w:rsidRPr="00810CA6" w:rsidRDefault="00000000">
      <w:pPr>
        <w:pStyle w:val="20"/>
        <w:tabs>
          <w:tab w:val="right" w:leader="dot" w:pos="9026"/>
        </w:tabs>
        <w:rPr>
          <w:lang w:val="en-US"/>
        </w:rPr>
      </w:pPr>
      <w:hyperlink w:anchor="__RefHeading___Toc434936470" w:history="1">
        <w:r w:rsidRPr="00810CA6">
          <w:rPr>
            <w:lang w:val="en-US"/>
          </w:rPr>
          <w:t xml:space="preserve">2.2 List of test cases failed </w:t>
        </w:r>
      </w:hyperlink>
      <w:r w:rsidRPr="00810CA6">
        <w:rPr>
          <w:lang w:val="en-US"/>
        </w:rPr>
        <w:tab/>
      </w:r>
      <w:hyperlink w:anchor="__RefHeading___Toc434936470" w:history="1">
        <w:r w:rsidRPr="00810CA6">
          <w:rPr>
            <w:lang w:val="en-US"/>
          </w:rPr>
          <w:t>4</w:t>
        </w:r>
      </w:hyperlink>
    </w:p>
    <w:p w14:paraId="79F7515B" w14:textId="77777777" w:rsidR="0048517F" w:rsidRPr="00810CA6" w:rsidRDefault="00000000">
      <w:pPr>
        <w:pStyle w:val="20"/>
        <w:tabs>
          <w:tab w:val="right" w:leader="dot" w:pos="9026"/>
        </w:tabs>
        <w:rPr>
          <w:lang w:val="en-US"/>
        </w:rPr>
      </w:pPr>
      <w:hyperlink w:anchor="__RefHeading___Toc434936471" w:history="1">
        <w:r w:rsidRPr="00810CA6">
          <w:rPr>
            <w:lang w:val="en-US"/>
          </w:rPr>
          <w:t xml:space="preserve">2.3 Non-test case defects </w:t>
        </w:r>
      </w:hyperlink>
      <w:r w:rsidRPr="00810CA6">
        <w:rPr>
          <w:lang w:val="en-US"/>
        </w:rPr>
        <w:tab/>
      </w:r>
      <w:hyperlink w:anchor="__RefHeading___Toc434936471" w:history="1">
        <w:r w:rsidRPr="00810CA6">
          <w:rPr>
            <w:lang w:val="en-US"/>
          </w:rPr>
          <w:t>4</w:t>
        </w:r>
      </w:hyperlink>
    </w:p>
    <w:p w14:paraId="1FF9173B" w14:textId="77777777" w:rsidR="0048517F" w:rsidRPr="00810CA6" w:rsidRDefault="00000000">
      <w:pPr>
        <w:pStyle w:val="20"/>
        <w:tabs>
          <w:tab w:val="right" w:leader="dot" w:pos="9026"/>
        </w:tabs>
        <w:rPr>
          <w:lang w:val="en-US"/>
        </w:rPr>
      </w:pPr>
      <w:hyperlink w:anchor="__RefHeading___Toc434936472" w:history="1">
        <w:r w:rsidRPr="00810CA6">
          <w:rPr>
            <w:lang w:val="en-US"/>
          </w:rPr>
          <w:t xml:space="preserve">2.4 Items not tested </w:t>
        </w:r>
      </w:hyperlink>
      <w:r w:rsidRPr="00810CA6">
        <w:rPr>
          <w:lang w:val="en-US"/>
        </w:rPr>
        <w:tab/>
      </w:r>
      <w:hyperlink w:anchor="__RefHeading___Toc434936472" w:history="1">
        <w:r w:rsidRPr="00810CA6">
          <w:rPr>
            <w:lang w:val="en-US"/>
          </w:rPr>
          <w:t>5</w:t>
        </w:r>
      </w:hyperlink>
    </w:p>
    <w:p w14:paraId="31FCFFFC" w14:textId="77777777" w:rsidR="0048517F" w:rsidRPr="00810CA6" w:rsidRDefault="00000000">
      <w:pPr>
        <w:pStyle w:val="16"/>
        <w:tabs>
          <w:tab w:val="right" w:leader="dot" w:pos="9026"/>
        </w:tabs>
        <w:rPr>
          <w:lang w:val="en-US"/>
        </w:rPr>
      </w:pPr>
      <w:hyperlink w:anchor="__RefHeading___Toc434936474" w:history="1">
        <w:r w:rsidRPr="00810CA6">
          <w:rPr>
            <w:rFonts w:eastAsia="Arial"/>
            <w:lang w:val="en-US"/>
          </w:rPr>
          <w:t xml:space="preserve"> </w:t>
        </w:r>
      </w:hyperlink>
      <w:hyperlink w:anchor="__RefHeading___Toc434936474" w:history="1">
        <w:r w:rsidRPr="00810CA6">
          <w:rPr>
            <w:lang w:val="en-US"/>
          </w:rPr>
          <w:t xml:space="preserve">3. Executive Summary and Conclusion </w:t>
        </w:r>
      </w:hyperlink>
      <w:r w:rsidRPr="00810CA6">
        <w:rPr>
          <w:lang w:val="en-US"/>
        </w:rPr>
        <w:tab/>
      </w:r>
      <w:hyperlink w:anchor="__RefHeading___Toc434936474" w:history="1">
        <w:r w:rsidRPr="00810CA6">
          <w:rPr>
            <w:lang w:val="en-US"/>
          </w:rPr>
          <w:t>5</w:t>
        </w:r>
      </w:hyperlink>
    </w:p>
    <w:p w14:paraId="51F5404F" w14:textId="77777777" w:rsidR="0048517F" w:rsidRPr="00810CA6" w:rsidRDefault="00000000">
      <w:pPr>
        <w:pStyle w:val="20"/>
        <w:tabs>
          <w:tab w:val="right" w:leader="dot" w:pos="9026"/>
        </w:tabs>
        <w:rPr>
          <w:lang w:val="en-US"/>
        </w:rPr>
      </w:pPr>
      <w:hyperlink w:anchor="__RefHeading___Toc434936475" w:history="1">
        <w:r w:rsidRPr="00810CA6">
          <w:rPr>
            <w:rFonts w:eastAsia="Arial"/>
            <w:lang w:val="en-US"/>
          </w:rPr>
          <w:t xml:space="preserve"> </w:t>
        </w:r>
      </w:hyperlink>
      <w:hyperlink w:anchor="__RefHeading___Toc434936475" w:history="1">
        <w:r w:rsidRPr="00810CA6">
          <w:rPr>
            <w:lang w:val="en-US"/>
          </w:rPr>
          <w:t xml:space="preserve">3.1 Exit Criteria of Test Execution Phase </w:t>
        </w:r>
      </w:hyperlink>
      <w:r w:rsidRPr="00810CA6">
        <w:rPr>
          <w:lang w:val="en-US"/>
        </w:rPr>
        <w:tab/>
      </w:r>
      <w:hyperlink w:anchor="__RefHeading___Toc434936475" w:history="1">
        <w:r w:rsidRPr="00810CA6">
          <w:rPr>
            <w:lang w:val="en-US"/>
          </w:rPr>
          <w:t>5</w:t>
        </w:r>
      </w:hyperlink>
    </w:p>
    <w:p w14:paraId="48B107C4" w14:textId="77777777" w:rsidR="0048517F" w:rsidRPr="00810CA6" w:rsidRDefault="00000000">
      <w:pPr>
        <w:pStyle w:val="20"/>
        <w:tabs>
          <w:tab w:val="right" w:leader="dot" w:pos="9026"/>
        </w:tabs>
        <w:rPr>
          <w:lang w:val="en-US"/>
        </w:rPr>
      </w:pPr>
      <w:hyperlink w:anchor="__RefHeading___Toc434936476" w:history="1">
        <w:r w:rsidRPr="00810CA6">
          <w:rPr>
            <w:rFonts w:eastAsia="Arial"/>
            <w:lang w:val="en-US"/>
          </w:rPr>
          <w:t xml:space="preserve"> </w:t>
        </w:r>
      </w:hyperlink>
      <w:hyperlink w:anchor="__RefHeading___Toc434936476" w:history="1">
        <w:r w:rsidRPr="00810CA6">
          <w:rPr>
            <w:lang w:val="en-US"/>
          </w:rPr>
          <w:t xml:space="preserve">3.2 Conclusion on quality </w:t>
        </w:r>
      </w:hyperlink>
      <w:r w:rsidRPr="00810CA6">
        <w:rPr>
          <w:lang w:val="en-US"/>
        </w:rPr>
        <w:tab/>
      </w:r>
      <w:hyperlink w:anchor="__RefHeading___Toc434936476" w:history="1">
        <w:r w:rsidRPr="00810CA6">
          <w:rPr>
            <w:lang w:val="en-US"/>
          </w:rPr>
          <w:t>5</w:t>
        </w:r>
      </w:hyperlink>
    </w:p>
    <w:p w14:paraId="4A83C7B7" w14:textId="77777777" w:rsidR="0048517F" w:rsidRPr="00810CA6" w:rsidRDefault="00000000">
      <w:pPr>
        <w:pStyle w:val="20"/>
        <w:tabs>
          <w:tab w:val="right" w:leader="dot" w:pos="9026"/>
        </w:tabs>
        <w:rPr>
          <w:lang w:val="en-US"/>
        </w:rPr>
      </w:pPr>
      <w:hyperlink w:anchor="__RefHeading___Toc4342_2441863898" w:history="1">
        <w:r w:rsidRPr="00810CA6">
          <w:rPr>
            <w:rFonts w:eastAsia="Arial"/>
            <w:lang w:val="en-US"/>
          </w:rPr>
          <w:t xml:space="preserve"> </w:t>
        </w:r>
      </w:hyperlink>
      <w:hyperlink w:anchor="__RefHeading___Toc4342_2441863898" w:history="1">
        <w:r w:rsidRPr="00810CA6">
          <w:rPr>
            <w:lang w:val="en-US"/>
          </w:rPr>
          <w:t xml:space="preserve">3.3 Recommendation </w:t>
        </w:r>
      </w:hyperlink>
      <w:r w:rsidRPr="00810CA6">
        <w:rPr>
          <w:lang w:val="en-US"/>
        </w:rPr>
        <w:tab/>
      </w:r>
      <w:hyperlink w:anchor="__RefHeading___Toc4342_2441863898" w:history="1">
        <w:r w:rsidRPr="00810CA6">
          <w:rPr>
            <w:lang w:val="en-US"/>
          </w:rPr>
          <w:t>6</w:t>
        </w:r>
      </w:hyperlink>
    </w:p>
    <w:p w14:paraId="3C918555" w14:textId="77777777" w:rsidR="0048517F" w:rsidRPr="00810CA6" w:rsidRDefault="00000000">
      <w:pPr>
        <w:pStyle w:val="MainTitle"/>
        <w:tabs>
          <w:tab w:val="left" w:pos="13680"/>
        </w:tabs>
        <w:jc w:val="left"/>
        <w:rPr>
          <w:rFonts w:ascii="Calibri" w:hAnsi="Calibri" w:cs="Calibri"/>
          <w:b w:val="0"/>
          <w:bCs/>
          <w:color w:val="000000"/>
          <w:sz w:val="22"/>
          <w:szCs w:val="22"/>
          <w:shd w:val="clear" w:color="auto" w:fill="FFFFFF"/>
          <w:lang w:val="en-US" w:eastAsia="ru-RU"/>
        </w:rPr>
      </w:pPr>
      <w:r w:rsidRPr="00810CA6">
        <w:rPr>
          <w:lang w:val="en-US"/>
        </w:rPr>
        <w:fldChar w:fldCharType="end"/>
      </w:r>
    </w:p>
    <w:p w14:paraId="35B4DD27" w14:textId="77777777" w:rsidR="0048517F" w:rsidRPr="00810CA6" w:rsidRDefault="00000000">
      <w:pPr>
        <w:pStyle w:val="MainTitle"/>
        <w:pageBreakBefore/>
        <w:tabs>
          <w:tab w:val="left" w:pos="13680"/>
        </w:tabs>
        <w:jc w:val="left"/>
        <w:rPr>
          <w:color w:val="000000"/>
          <w:shd w:val="clear" w:color="auto" w:fill="FFFFFF"/>
          <w:lang w:val="en-US"/>
        </w:rPr>
      </w:pPr>
      <w:r w:rsidRPr="00810CA6">
        <w:rPr>
          <w:bCs/>
          <w:color w:val="000000"/>
          <w:shd w:val="clear" w:color="auto" w:fill="FFFFFF"/>
          <w:lang w:val="en-US"/>
        </w:rPr>
        <w:lastRenderedPageBreak/>
        <w:t xml:space="preserve">1 </w:t>
      </w:r>
      <w:r w:rsidRPr="00810CA6">
        <w:rPr>
          <w:color w:val="000000"/>
          <w:shd w:val="clear" w:color="auto" w:fill="FFFFFF"/>
          <w:lang w:val="en-US"/>
        </w:rPr>
        <w:t>Introduction</w:t>
      </w:r>
    </w:p>
    <w:p w14:paraId="769501BF" w14:textId="77777777" w:rsidR="0048517F" w:rsidRPr="00810CA6" w:rsidRDefault="00000000">
      <w:pPr>
        <w:pStyle w:val="2"/>
        <w:tabs>
          <w:tab w:val="left" w:pos="13680"/>
        </w:tabs>
        <w:rPr>
          <w:color w:val="000000"/>
          <w:shd w:val="clear" w:color="auto" w:fill="FFFFFF"/>
          <w:lang w:val="en-US"/>
        </w:rPr>
      </w:pPr>
      <w:bookmarkStart w:id="0" w:name="__RefHeading___Toc434936467"/>
      <w:bookmarkEnd w:id="0"/>
      <w:proofErr w:type="spellStart"/>
      <w:r w:rsidRPr="00810CA6">
        <w:rPr>
          <w:color w:val="000000"/>
          <w:shd w:val="clear" w:color="auto" w:fill="FFFFFF"/>
          <w:lang w:val="en-US"/>
        </w:rPr>
        <w:t>DDescription</w:t>
      </w:r>
      <w:proofErr w:type="spellEnd"/>
    </w:p>
    <w:p w14:paraId="4D7101C2" w14:textId="77777777" w:rsidR="0048517F" w:rsidRPr="00810CA6" w:rsidRDefault="00000000">
      <w:pPr>
        <w:tabs>
          <w:tab w:val="left" w:pos="13680"/>
        </w:tabs>
        <w:rPr>
          <w:color w:val="000000"/>
          <w:shd w:val="clear" w:color="auto" w:fill="FFFFFF"/>
          <w:lang w:val="en-US"/>
        </w:rPr>
      </w:pPr>
      <w:r w:rsidRPr="00810CA6">
        <w:rPr>
          <w:color w:val="000000"/>
          <w:shd w:val="clear" w:color="auto" w:fill="FFFFFF"/>
          <w:lang w:val="en-US"/>
        </w:rPr>
        <w:t>This document describes the results of the</w:t>
      </w:r>
      <w:r w:rsidR="00BF17D1" w:rsidRPr="00810CA6">
        <w:rPr>
          <w:color w:val="000000"/>
          <w:shd w:val="clear" w:color="auto" w:fill="FFFFFF"/>
          <w:lang w:val="en-US"/>
        </w:rPr>
        <w:t xml:space="preserve"> Alpha testing and represents the final phase of the "Final Testing Report" of the " </w:t>
      </w:r>
      <w:proofErr w:type="spellStart"/>
      <w:r w:rsidRPr="00810CA6">
        <w:rPr>
          <w:color w:val="000000"/>
          <w:shd w:val="clear" w:color="auto" w:fill="FFFFFF"/>
          <w:lang w:val="en-US"/>
        </w:rPr>
        <w:t>Skybot</w:t>
      </w:r>
      <w:proofErr w:type="spellEnd"/>
      <w:r w:rsidRPr="00810CA6">
        <w:rPr>
          <w:color w:val="000000"/>
          <w:shd w:val="clear" w:color="auto" w:fill="FFFFFF"/>
          <w:lang w:val="en-US"/>
        </w:rPr>
        <w:t xml:space="preserve"> " project.</w:t>
      </w:r>
    </w:p>
    <w:p w14:paraId="035D559C" w14:textId="77777777" w:rsidR="0048517F" w:rsidRPr="00810CA6" w:rsidRDefault="00000000">
      <w:pPr>
        <w:pStyle w:val="1"/>
        <w:rPr>
          <w:color w:val="000000"/>
          <w:shd w:val="clear" w:color="auto" w:fill="FFFFFF"/>
          <w:lang w:val="en-US"/>
        </w:rPr>
      </w:pPr>
      <w:bookmarkStart w:id="1" w:name="__RefHeading___Toc434936468"/>
      <w:bookmarkEnd w:id="1"/>
      <w:r w:rsidRPr="00810CA6">
        <w:rPr>
          <w:color w:val="000000"/>
          <w:shd w:val="clear" w:color="auto" w:fill="FFFFFF"/>
          <w:lang w:val="en-US"/>
        </w:rPr>
        <w:t>Test Results</w:t>
      </w:r>
    </w:p>
    <w:p w14:paraId="2EA9E4E4" w14:textId="77777777" w:rsidR="0048517F" w:rsidRPr="00810CA6" w:rsidRDefault="00000000">
      <w:pPr>
        <w:pStyle w:val="2"/>
        <w:tabs>
          <w:tab w:val="left" w:pos="13680"/>
        </w:tabs>
        <w:rPr>
          <w:color w:val="000000"/>
          <w:shd w:val="clear" w:color="auto" w:fill="FFFFFF"/>
          <w:lang w:val="en-US"/>
        </w:rPr>
      </w:pPr>
      <w:bookmarkStart w:id="2" w:name="__RefHeading___Toc4154_2441863898"/>
      <w:bookmarkEnd w:id="2"/>
      <w:proofErr w:type="spellStart"/>
      <w:r w:rsidRPr="00810CA6">
        <w:rPr>
          <w:color w:val="000000"/>
          <w:shd w:val="clear" w:color="auto" w:fill="FFFFFF"/>
          <w:lang w:val="en-US"/>
        </w:rPr>
        <w:t>SSystem</w:t>
      </w:r>
      <w:proofErr w:type="spellEnd"/>
      <w:r w:rsidRPr="00810CA6">
        <w:rPr>
          <w:color w:val="000000"/>
          <w:shd w:val="clear" w:color="auto" w:fill="FFFFFF"/>
          <w:lang w:val="en-US"/>
        </w:rPr>
        <w:t xml:space="preserve"> Testing Results</w:t>
      </w:r>
    </w:p>
    <w:p w14:paraId="46BEC08A" w14:textId="77777777" w:rsidR="0048517F" w:rsidRPr="00810CA6" w:rsidRDefault="0048517F">
      <w:pPr>
        <w:rPr>
          <w:color w:val="000000"/>
          <w:shd w:val="clear" w:color="auto" w:fill="FFFFFF"/>
          <w:lang w:val="en-US"/>
        </w:rPr>
      </w:pPr>
    </w:p>
    <w:tbl>
      <w:tblPr>
        <w:tblW w:w="9322" w:type="dxa"/>
        <w:tblLayout w:type="fixed"/>
        <w:tblLook w:val="0000" w:firstRow="0" w:lastRow="0" w:firstColumn="0" w:lastColumn="0" w:noHBand="0" w:noVBand="0"/>
      </w:tblPr>
      <w:tblGrid>
        <w:gridCol w:w="2361"/>
        <w:gridCol w:w="3134"/>
        <w:gridCol w:w="3827"/>
      </w:tblGrid>
      <w:tr w:rsidR="0048517F" w:rsidRPr="00810CA6" w14:paraId="11A6B958" w14:textId="77777777" w:rsidTr="00BF17D1">
        <w:tc>
          <w:tcPr>
            <w:tcW w:w="9322" w:type="dxa"/>
            <w:gridSpan w:val="3"/>
            <w:tcBorders>
              <w:top w:val="single" w:sz="4" w:space="0" w:color="C0C0C0"/>
              <w:left w:val="single" w:sz="4" w:space="0" w:color="C0C0C0"/>
              <w:bottom w:val="single" w:sz="6" w:space="0" w:color="C0C0C0"/>
              <w:right w:val="single" w:sz="4" w:space="0" w:color="C0C0C0"/>
            </w:tcBorders>
            <w:shd w:val="clear" w:color="auto" w:fill="D9D9D9"/>
          </w:tcPr>
          <w:p w14:paraId="1EED5370" w14:textId="77777777" w:rsidR="0048517F" w:rsidRPr="00810CA6" w:rsidRDefault="00000000">
            <w:pPr>
              <w:pStyle w:val="TableTitle"/>
              <w:tabs>
                <w:tab w:val="left" w:pos="13680"/>
              </w:tabs>
              <w:rPr>
                <w:lang w:val="en-US"/>
              </w:rPr>
            </w:pPr>
            <w:r w:rsidRPr="00810CA6">
              <w:rPr>
                <w:rFonts w:ascii="Arial" w:hAnsi="Arial" w:cs="Arial"/>
                <w:color w:val="000000"/>
                <w:sz w:val="20"/>
                <w:szCs w:val="20"/>
                <w:shd w:val="clear" w:color="auto" w:fill="FFFFFF"/>
                <w:lang w:val="en-US"/>
              </w:rPr>
              <w:t>Test result summary</w:t>
            </w:r>
          </w:p>
        </w:tc>
      </w:tr>
      <w:tr w:rsidR="0048517F" w:rsidRPr="00810CA6" w14:paraId="21C1F771" w14:textId="77777777" w:rsidTr="00BF17D1">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44212DA6" w14:textId="77777777" w:rsidR="0048517F" w:rsidRPr="00810CA6" w:rsidRDefault="00000000">
            <w:pPr>
              <w:pStyle w:val="TableText0"/>
              <w:tabs>
                <w:tab w:val="left" w:pos="13680"/>
              </w:tabs>
              <w:rPr>
                <w:lang w:val="en-US"/>
              </w:rPr>
            </w:pPr>
            <w:r w:rsidRPr="00810CA6">
              <w:rPr>
                <w:rFonts w:ascii="Arial" w:hAnsi="Arial" w:cs="Arial"/>
                <w:color w:val="000000"/>
                <w:sz w:val="20"/>
                <w:szCs w:val="20"/>
                <w:shd w:val="clear" w:color="auto" w:fill="FFFFFF"/>
                <w:lang w:val="en-US"/>
              </w:rPr>
              <w:t>Number of Test Cases Written</w:t>
            </w:r>
          </w:p>
        </w:tc>
        <w:tc>
          <w:tcPr>
            <w:tcW w:w="6961" w:type="dxa"/>
            <w:gridSpan w:val="2"/>
            <w:tcBorders>
              <w:top w:val="single" w:sz="6" w:space="0" w:color="C0C0C0"/>
              <w:left w:val="single" w:sz="6" w:space="0" w:color="C0C0C0"/>
              <w:bottom w:val="single" w:sz="6" w:space="0" w:color="C0C0C0"/>
              <w:right w:val="single" w:sz="4" w:space="0" w:color="C0C0C0"/>
            </w:tcBorders>
            <w:shd w:val="clear" w:color="auto" w:fill="auto"/>
          </w:tcPr>
          <w:p w14:paraId="47E11A7D" w14:textId="77777777" w:rsidR="0048517F" w:rsidRPr="00810CA6" w:rsidRDefault="0067662D">
            <w:pPr>
              <w:pStyle w:val="TableText0"/>
              <w:tabs>
                <w:tab w:val="left" w:pos="13680"/>
              </w:tabs>
              <w:rPr>
                <w:lang w:val="en-US"/>
              </w:rPr>
            </w:pPr>
            <w:r w:rsidRPr="00810CA6">
              <w:rPr>
                <w:color w:val="000000"/>
                <w:shd w:val="clear" w:color="auto" w:fill="FFFFFF"/>
                <w:lang w:val="en-US"/>
              </w:rPr>
              <w:t>23</w:t>
            </w:r>
          </w:p>
        </w:tc>
      </w:tr>
      <w:tr w:rsidR="0048517F" w:rsidRPr="00810CA6" w14:paraId="52157717" w14:textId="77777777" w:rsidTr="00BF17D1">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293E6F36" w14:textId="77777777" w:rsidR="0048517F" w:rsidRPr="00810CA6" w:rsidRDefault="00000000">
            <w:pPr>
              <w:pStyle w:val="TableText0"/>
              <w:tabs>
                <w:tab w:val="left" w:pos="13680"/>
              </w:tabs>
              <w:rPr>
                <w:lang w:val="en-US"/>
              </w:rPr>
            </w:pPr>
            <w:r w:rsidRPr="00810CA6">
              <w:rPr>
                <w:rFonts w:ascii="Arial" w:hAnsi="Arial" w:cs="Arial"/>
                <w:color w:val="000000"/>
                <w:sz w:val="20"/>
                <w:szCs w:val="20"/>
                <w:shd w:val="clear" w:color="auto" w:fill="FFFFFF"/>
                <w:lang w:val="en-US"/>
              </w:rPr>
              <w:t>Number of Test Cases Passed</w:t>
            </w:r>
          </w:p>
        </w:tc>
        <w:tc>
          <w:tcPr>
            <w:tcW w:w="3134" w:type="dxa"/>
            <w:tcBorders>
              <w:top w:val="single" w:sz="6" w:space="0" w:color="C0C0C0"/>
              <w:left w:val="single" w:sz="6" w:space="0" w:color="C0C0C0"/>
              <w:bottom w:val="single" w:sz="6" w:space="0" w:color="C0C0C0"/>
              <w:right w:val="single" w:sz="6" w:space="0" w:color="C0C0C0"/>
            </w:tcBorders>
            <w:shd w:val="clear" w:color="auto" w:fill="auto"/>
          </w:tcPr>
          <w:p w14:paraId="5B3D3731" w14:textId="77777777" w:rsidR="0048517F" w:rsidRPr="00810CA6" w:rsidRDefault="00BD4123">
            <w:pPr>
              <w:pStyle w:val="TableText0"/>
              <w:tabs>
                <w:tab w:val="left" w:pos="13680"/>
              </w:tabs>
              <w:rPr>
                <w:lang w:val="en-US"/>
              </w:rPr>
            </w:pPr>
            <w:r w:rsidRPr="00810CA6">
              <w:rPr>
                <w:color w:val="000000"/>
                <w:shd w:val="clear" w:color="auto" w:fill="FFFFFF"/>
                <w:lang w:val="en-US"/>
              </w:rPr>
              <w:t>14</w:t>
            </w:r>
          </w:p>
        </w:tc>
        <w:tc>
          <w:tcPr>
            <w:tcW w:w="3827" w:type="dxa"/>
            <w:tcBorders>
              <w:top w:val="single" w:sz="6" w:space="0" w:color="C0C0C0"/>
              <w:left w:val="single" w:sz="6" w:space="0" w:color="C0C0C0"/>
              <w:bottom w:val="single" w:sz="6" w:space="0" w:color="C0C0C0"/>
              <w:right w:val="single" w:sz="4" w:space="0" w:color="C0C0C0"/>
            </w:tcBorders>
            <w:shd w:val="clear" w:color="auto" w:fill="auto"/>
          </w:tcPr>
          <w:p w14:paraId="567B4511" w14:textId="77777777" w:rsidR="0048517F" w:rsidRPr="00810CA6" w:rsidRDefault="0099001C">
            <w:pPr>
              <w:pStyle w:val="TableText0"/>
              <w:tabs>
                <w:tab w:val="left" w:pos="13680"/>
              </w:tabs>
              <w:rPr>
                <w:lang w:val="en-US"/>
              </w:rPr>
            </w:pPr>
            <w:proofErr w:type="gramStart"/>
            <w:r w:rsidRPr="00810CA6">
              <w:rPr>
                <w:color w:val="000000"/>
                <w:shd w:val="clear" w:color="auto" w:fill="FFFFFF"/>
                <w:lang w:val="en-US"/>
              </w:rPr>
              <w:t>60 ,</w:t>
            </w:r>
            <w:proofErr w:type="gramEnd"/>
            <w:r w:rsidRPr="00810CA6">
              <w:rPr>
                <w:color w:val="000000"/>
                <w:shd w:val="clear" w:color="auto" w:fill="FFFFFF"/>
                <w:lang w:val="en-US"/>
              </w:rPr>
              <w:t xml:space="preserve"> 9 % (of TCs written)</w:t>
            </w:r>
          </w:p>
        </w:tc>
      </w:tr>
      <w:tr w:rsidR="0048517F" w:rsidRPr="00810CA6" w14:paraId="0FDDEC69" w14:textId="77777777" w:rsidTr="00BF17D1">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1C868600" w14:textId="77777777" w:rsidR="0048517F" w:rsidRPr="00810CA6" w:rsidRDefault="00000000">
            <w:pPr>
              <w:pStyle w:val="TableText0"/>
              <w:tabs>
                <w:tab w:val="left" w:pos="13680"/>
              </w:tabs>
              <w:rPr>
                <w:lang w:val="en-US"/>
              </w:rPr>
            </w:pPr>
            <w:r w:rsidRPr="00810CA6">
              <w:rPr>
                <w:rFonts w:ascii="Arial" w:hAnsi="Arial" w:cs="Arial"/>
                <w:color w:val="000000"/>
                <w:sz w:val="20"/>
                <w:szCs w:val="20"/>
                <w:shd w:val="clear" w:color="auto" w:fill="FFFFFF"/>
                <w:lang w:val="en-US"/>
              </w:rPr>
              <w:t>Number of Test Cases Passed with minor defect</w:t>
            </w:r>
          </w:p>
        </w:tc>
        <w:tc>
          <w:tcPr>
            <w:tcW w:w="3134" w:type="dxa"/>
            <w:tcBorders>
              <w:top w:val="single" w:sz="6" w:space="0" w:color="C0C0C0"/>
              <w:left w:val="single" w:sz="6" w:space="0" w:color="C0C0C0"/>
              <w:bottom w:val="single" w:sz="6" w:space="0" w:color="C0C0C0"/>
              <w:right w:val="single" w:sz="6" w:space="0" w:color="C0C0C0"/>
            </w:tcBorders>
            <w:shd w:val="clear" w:color="auto" w:fill="auto"/>
          </w:tcPr>
          <w:p w14:paraId="6FCF5CE7" w14:textId="77777777" w:rsidR="0048517F" w:rsidRPr="00810CA6" w:rsidRDefault="0099001C">
            <w:pPr>
              <w:pStyle w:val="TableText0"/>
              <w:tabs>
                <w:tab w:val="left" w:pos="13680"/>
              </w:tabs>
              <w:rPr>
                <w:lang w:val="en-US"/>
              </w:rPr>
            </w:pPr>
            <w:r w:rsidRPr="00810CA6">
              <w:rPr>
                <w:color w:val="000000"/>
                <w:shd w:val="clear" w:color="auto" w:fill="FFFFFF"/>
                <w:lang w:val="en-US"/>
              </w:rPr>
              <w:t>0</w:t>
            </w:r>
          </w:p>
        </w:tc>
        <w:tc>
          <w:tcPr>
            <w:tcW w:w="3827" w:type="dxa"/>
            <w:tcBorders>
              <w:top w:val="single" w:sz="6" w:space="0" w:color="C0C0C0"/>
              <w:left w:val="single" w:sz="6" w:space="0" w:color="C0C0C0"/>
              <w:bottom w:val="single" w:sz="6" w:space="0" w:color="C0C0C0"/>
              <w:right w:val="single" w:sz="4" w:space="0" w:color="C0C0C0"/>
            </w:tcBorders>
            <w:shd w:val="clear" w:color="auto" w:fill="auto"/>
          </w:tcPr>
          <w:p w14:paraId="012BFEE3" w14:textId="77777777" w:rsidR="0048517F" w:rsidRPr="00810CA6" w:rsidRDefault="0099001C">
            <w:pPr>
              <w:pStyle w:val="TableText0"/>
              <w:tabs>
                <w:tab w:val="left" w:pos="13680"/>
              </w:tabs>
              <w:rPr>
                <w:lang w:val="en-US"/>
              </w:rPr>
            </w:pPr>
            <w:r w:rsidRPr="00810CA6">
              <w:rPr>
                <w:color w:val="000000"/>
                <w:shd w:val="clear" w:color="auto" w:fill="FFFFFF"/>
                <w:lang w:val="en-US"/>
              </w:rPr>
              <w:t>0 % (of TCs written)</w:t>
            </w:r>
          </w:p>
        </w:tc>
      </w:tr>
      <w:tr w:rsidR="0048517F" w:rsidRPr="00810CA6" w14:paraId="4491A942" w14:textId="77777777" w:rsidTr="00BF17D1">
        <w:trPr>
          <w:trHeight w:val="70"/>
        </w:trPr>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4FC3367C" w14:textId="77777777" w:rsidR="0048517F" w:rsidRPr="00810CA6" w:rsidRDefault="00000000">
            <w:pPr>
              <w:pStyle w:val="TableText0"/>
              <w:tabs>
                <w:tab w:val="left" w:pos="13680"/>
              </w:tabs>
              <w:rPr>
                <w:lang w:val="en-US"/>
              </w:rPr>
            </w:pPr>
            <w:r w:rsidRPr="00810CA6">
              <w:rPr>
                <w:rFonts w:ascii="Arial" w:hAnsi="Arial" w:cs="Arial"/>
                <w:color w:val="000000"/>
                <w:sz w:val="20"/>
                <w:szCs w:val="20"/>
                <w:shd w:val="clear" w:color="auto" w:fill="FFFFFF"/>
                <w:lang w:val="en-US"/>
              </w:rPr>
              <w:t>Number of Test Cases Failed</w:t>
            </w:r>
          </w:p>
        </w:tc>
        <w:tc>
          <w:tcPr>
            <w:tcW w:w="3134" w:type="dxa"/>
            <w:tcBorders>
              <w:top w:val="single" w:sz="6" w:space="0" w:color="C0C0C0"/>
              <w:left w:val="single" w:sz="6" w:space="0" w:color="C0C0C0"/>
              <w:bottom w:val="single" w:sz="6" w:space="0" w:color="C0C0C0"/>
              <w:right w:val="single" w:sz="6" w:space="0" w:color="C0C0C0"/>
            </w:tcBorders>
            <w:shd w:val="clear" w:color="auto" w:fill="auto"/>
          </w:tcPr>
          <w:p w14:paraId="0F0E1D30" w14:textId="77777777" w:rsidR="0048517F" w:rsidRPr="00810CA6" w:rsidRDefault="0099001C">
            <w:pPr>
              <w:pStyle w:val="TableText0"/>
              <w:tabs>
                <w:tab w:val="left" w:pos="13680"/>
              </w:tabs>
              <w:rPr>
                <w:lang w:val="en-US"/>
              </w:rPr>
            </w:pPr>
            <w:r w:rsidRPr="00810CA6">
              <w:rPr>
                <w:color w:val="000000"/>
                <w:shd w:val="clear" w:color="auto" w:fill="FFFFFF"/>
                <w:lang w:val="en-US"/>
              </w:rPr>
              <w:t>3</w:t>
            </w:r>
          </w:p>
        </w:tc>
        <w:tc>
          <w:tcPr>
            <w:tcW w:w="3827" w:type="dxa"/>
            <w:tcBorders>
              <w:top w:val="single" w:sz="6" w:space="0" w:color="C0C0C0"/>
              <w:left w:val="single" w:sz="6" w:space="0" w:color="C0C0C0"/>
              <w:bottom w:val="single" w:sz="6" w:space="0" w:color="C0C0C0"/>
              <w:right w:val="single" w:sz="4" w:space="0" w:color="C0C0C0"/>
            </w:tcBorders>
            <w:shd w:val="clear" w:color="auto" w:fill="auto"/>
          </w:tcPr>
          <w:p w14:paraId="2B82660C" w14:textId="77777777" w:rsidR="0048517F" w:rsidRPr="00810CA6" w:rsidRDefault="0099001C">
            <w:pPr>
              <w:pStyle w:val="TableText0"/>
              <w:tabs>
                <w:tab w:val="left" w:pos="13680"/>
              </w:tabs>
              <w:rPr>
                <w:lang w:val="en-US"/>
              </w:rPr>
            </w:pPr>
            <w:r w:rsidRPr="00810CA6">
              <w:rPr>
                <w:color w:val="000000"/>
                <w:shd w:val="clear" w:color="auto" w:fill="FFFFFF"/>
                <w:lang w:val="en-US"/>
              </w:rPr>
              <w:t xml:space="preserve">13.0 % (of TCs </w:t>
            </w:r>
            <w:proofErr w:type="gramStart"/>
            <w:r w:rsidRPr="00810CA6">
              <w:rPr>
                <w:color w:val="000000"/>
                <w:shd w:val="clear" w:color="auto" w:fill="FFFFFF"/>
                <w:lang w:val="en-US"/>
              </w:rPr>
              <w:t>written )</w:t>
            </w:r>
            <w:proofErr w:type="gramEnd"/>
          </w:p>
        </w:tc>
      </w:tr>
      <w:tr w:rsidR="0048517F" w:rsidRPr="00810CA6" w14:paraId="5AEE1D76" w14:textId="77777777" w:rsidTr="00BF17D1">
        <w:trPr>
          <w:trHeight w:val="70"/>
        </w:trPr>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23172D15" w14:textId="77777777" w:rsidR="0048517F" w:rsidRPr="00810CA6" w:rsidRDefault="00000000">
            <w:pPr>
              <w:pStyle w:val="TableText0"/>
              <w:tabs>
                <w:tab w:val="left" w:pos="13680"/>
              </w:tabs>
              <w:rPr>
                <w:lang w:val="en-US"/>
              </w:rPr>
            </w:pPr>
            <w:r w:rsidRPr="00810CA6">
              <w:rPr>
                <w:rFonts w:ascii="Arial" w:hAnsi="Arial" w:cs="Arial"/>
                <w:color w:val="000000"/>
                <w:sz w:val="20"/>
                <w:szCs w:val="20"/>
                <w:shd w:val="clear" w:color="auto" w:fill="FFFFFF"/>
                <w:lang w:val="en-US"/>
              </w:rPr>
              <w:t>Number of Test Cases Blocked</w:t>
            </w:r>
          </w:p>
        </w:tc>
        <w:tc>
          <w:tcPr>
            <w:tcW w:w="3134" w:type="dxa"/>
            <w:tcBorders>
              <w:top w:val="single" w:sz="6" w:space="0" w:color="C0C0C0"/>
              <w:left w:val="single" w:sz="6" w:space="0" w:color="C0C0C0"/>
              <w:bottom w:val="single" w:sz="6" w:space="0" w:color="C0C0C0"/>
              <w:right w:val="single" w:sz="6" w:space="0" w:color="C0C0C0"/>
            </w:tcBorders>
            <w:shd w:val="clear" w:color="auto" w:fill="auto"/>
          </w:tcPr>
          <w:p w14:paraId="4B294BE1" w14:textId="77777777" w:rsidR="0048517F" w:rsidRPr="00810CA6" w:rsidRDefault="00000000">
            <w:pPr>
              <w:pStyle w:val="TableText0"/>
              <w:tabs>
                <w:tab w:val="left" w:pos="13680"/>
              </w:tabs>
              <w:rPr>
                <w:lang w:val="en-US"/>
              </w:rPr>
            </w:pPr>
            <w:r w:rsidRPr="00810CA6">
              <w:rPr>
                <w:color w:val="000000"/>
                <w:shd w:val="clear" w:color="auto" w:fill="FFFFFF"/>
                <w:lang w:val="en-US"/>
              </w:rPr>
              <w:t>0</w:t>
            </w:r>
          </w:p>
        </w:tc>
        <w:tc>
          <w:tcPr>
            <w:tcW w:w="3827" w:type="dxa"/>
            <w:tcBorders>
              <w:top w:val="single" w:sz="6" w:space="0" w:color="C0C0C0"/>
              <w:left w:val="single" w:sz="6" w:space="0" w:color="C0C0C0"/>
              <w:bottom w:val="single" w:sz="6" w:space="0" w:color="C0C0C0"/>
              <w:right w:val="single" w:sz="4" w:space="0" w:color="C0C0C0"/>
            </w:tcBorders>
            <w:shd w:val="clear" w:color="auto" w:fill="auto"/>
          </w:tcPr>
          <w:p w14:paraId="0A50DAFF" w14:textId="77777777" w:rsidR="0048517F" w:rsidRPr="00810CA6" w:rsidRDefault="00000000">
            <w:pPr>
              <w:pStyle w:val="TableText0"/>
              <w:tabs>
                <w:tab w:val="left" w:pos="13680"/>
              </w:tabs>
              <w:rPr>
                <w:lang w:val="en-US"/>
              </w:rPr>
            </w:pPr>
            <w:r w:rsidRPr="00810CA6">
              <w:rPr>
                <w:color w:val="000000"/>
                <w:shd w:val="clear" w:color="auto" w:fill="FFFFFF"/>
                <w:lang w:val="en-US"/>
              </w:rPr>
              <w:t>0% (of TCs written)</w:t>
            </w:r>
          </w:p>
        </w:tc>
      </w:tr>
      <w:tr w:rsidR="0048517F" w:rsidRPr="00810CA6" w14:paraId="6B7AF1E2" w14:textId="77777777" w:rsidTr="00BF17D1">
        <w:trPr>
          <w:trHeight w:val="70"/>
        </w:trPr>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7BED13E0" w14:textId="77777777" w:rsidR="0048517F" w:rsidRPr="00810CA6" w:rsidRDefault="00000000">
            <w:pPr>
              <w:pStyle w:val="TableText0"/>
              <w:tabs>
                <w:tab w:val="left" w:pos="13680"/>
              </w:tabs>
              <w:rPr>
                <w:lang w:val="en-US"/>
              </w:rPr>
            </w:pPr>
            <w:r w:rsidRPr="00810CA6">
              <w:rPr>
                <w:rFonts w:ascii="Arial" w:hAnsi="Arial" w:cs="Arial"/>
                <w:color w:val="000000"/>
                <w:sz w:val="20"/>
                <w:szCs w:val="20"/>
                <w:shd w:val="clear" w:color="auto" w:fill="FFFFFF"/>
                <w:lang w:val="en-US"/>
              </w:rPr>
              <w:t>Number of Test Cases Not Executed</w:t>
            </w:r>
          </w:p>
        </w:tc>
        <w:tc>
          <w:tcPr>
            <w:tcW w:w="3134" w:type="dxa"/>
            <w:tcBorders>
              <w:top w:val="single" w:sz="6" w:space="0" w:color="C0C0C0"/>
              <w:left w:val="single" w:sz="6" w:space="0" w:color="C0C0C0"/>
              <w:bottom w:val="single" w:sz="6" w:space="0" w:color="C0C0C0"/>
              <w:right w:val="single" w:sz="6" w:space="0" w:color="C0C0C0"/>
            </w:tcBorders>
            <w:shd w:val="clear" w:color="auto" w:fill="auto"/>
          </w:tcPr>
          <w:p w14:paraId="51207AAD" w14:textId="77777777" w:rsidR="0048517F" w:rsidRPr="00810CA6" w:rsidRDefault="0099001C">
            <w:pPr>
              <w:pStyle w:val="TableText0"/>
              <w:tabs>
                <w:tab w:val="left" w:pos="13680"/>
              </w:tabs>
              <w:rPr>
                <w:lang w:val="en-US"/>
              </w:rPr>
            </w:pPr>
            <w:r w:rsidRPr="00810CA6">
              <w:rPr>
                <w:lang w:val="en-US"/>
              </w:rPr>
              <w:t>6</w:t>
            </w:r>
          </w:p>
        </w:tc>
        <w:tc>
          <w:tcPr>
            <w:tcW w:w="3827" w:type="dxa"/>
            <w:tcBorders>
              <w:top w:val="single" w:sz="6" w:space="0" w:color="C0C0C0"/>
              <w:left w:val="single" w:sz="6" w:space="0" w:color="C0C0C0"/>
              <w:bottom w:val="single" w:sz="6" w:space="0" w:color="C0C0C0"/>
              <w:right w:val="single" w:sz="4" w:space="0" w:color="C0C0C0"/>
            </w:tcBorders>
            <w:shd w:val="clear" w:color="auto" w:fill="auto"/>
          </w:tcPr>
          <w:p w14:paraId="660F13E4" w14:textId="77777777" w:rsidR="0048517F" w:rsidRPr="00810CA6" w:rsidRDefault="0099001C">
            <w:pPr>
              <w:pStyle w:val="TableText0"/>
              <w:tabs>
                <w:tab w:val="left" w:pos="13680"/>
              </w:tabs>
              <w:rPr>
                <w:lang w:val="en-US"/>
              </w:rPr>
            </w:pPr>
            <w:proofErr w:type="gramStart"/>
            <w:r w:rsidRPr="00810CA6">
              <w:rPr>
                <w:color w:val="000000"/>
                <w:shd w:val="clear" w:color="auto" w:fill="FFFFFF"/>
                <w:lang w:val="en-US"/>
              </w:rPr>
              <w:t>26 ,</w:t>
            </w:r>
            <w:proofErr w:type="gramEnd"/>
            <w:r w:rsidRPr="00810CA6">
              <w:rPr>
                <w:color w:val="000000"/>
                <w:shd w:val="clear" w:color="auto" w:fill="FFFFFF"/>
                <w:lang w:val="en-US"/>
              </w:rPr>
              <w:t xml:space="preserve"> 1 % (of TCs written)</w:t>
            </w:r>
          </w:p>
        </w:tc>
      </w:tr>
      <w:tr w:rsidR="0048517F" w:rsidRPr="00810CA6" w14:paraId="3BCCBFD2" w14:textId="77777777" w:rsidTr="00BF17D1">
        <w:trPr>
          <w:trHeight w:val="70"/>
        </w:trPr>
        <w:tc>
          <w:tcPr>
            <w:tcW w:w="2361" w:type="dxa"/>
            <w:tcBorders>
              <w:top w:val="single" w:sz="6" w:space="0" w:color="C0C0C0"/>
              <w:left w:val="single" w:sz="4" w:space="0" w:color="C0C0C0"/>
              <w:bottom w:val="single" w:sz="4" w:space="0" w:color="C0C0C0"/>
              <w:right w:val="single" w:sz="6" w:space="0" w:color="C0C0C0"/>
            </w:tcBorders>
            <w:shd w:val="clear" w:color="auto" w:fill="auto"/>
          </w:tcPr>
          <w:p w14:paraId="669E660F" w14:textId="77777777" w:rsidR="0048517F" w:rsidRPr="00810CA6" w:rsidRDefault="00000000">
            <w:pPr>
              <w:pStyle w:val="TableText0"/>
              <w:tabs>
                <w:tab w:val="left" w:pos="13680"/>
              </w:tabs>
              <w:rPr>
                <w:lang w:val="en-US"/>
              </w:rPr>
            </w:pPr>
            <w:r w:rsidRPr="00810CA6">
              <w:rPr>
                <w:rFonts w:ascii="Arial" w:hAnsi="Arial" w:cs="Arial"/>
                <w:color w:val="000000"/>
                <w:sz w:val="20"/>
                <w:szCs w:val="20"/>
                <w:shd w:val="clear" w:color="auto" w:fill="FFFFFF"/>
                <w:lang w:val="en-US"/>
              </w:rPr>
              <w:t>Number of Test Cases Not Executable</w:t>
            </w:r>
          </w:p>
        </w:tc>
        <w:tc>
          <w:tcPr>
            <w:tcW w:w="3134" w:type="dxa"/>
            <w:tcBorders>
              <w:top w:val="single" w:sz="6" w:space="0" w:color="C0C0C0"/>
              <w:left w:val="single" w:sz="6" w:space="0" w:color="C0C0C0"/>
              <w:bottom w:val="single" w:sz="4" w:space="0" w:color="C0C0C0"/>
              <w:right w:val="single" w:sz="6" w:space="0" w:color="C0C0C0"/>
            </w:tcBorders>
            <w:shd w:val="clear" w:color="auto" w:fill="auto"/>
          </w:tcPr>
          <w:p w14:paraId="65BE2A22" w14:textId="77777777" w:rsidR="0048517F" w:rsidRPr="00810CA6" w:rsidRDefault="00000000">
            <w:pPr>
              <w:pStyle w:val="TableText0"/>
              <w:tabs>
                <w:tab w:val="left" w:pos="13680"/>
              </w:tabs>
              <w:rPr>
                <w:lang w:val="en-US"/>
              </w:rPr>
            </w:pPr>
            <w:r w:rsidRPr="00810CA6">
              <w:rPr>
                <w:color w:val="000000"/>
                <w:shd w:val="clear" w:color="auto" w:fill="FFFFFF"/>
                <w:lang w:val="en-US"/>
              </w:rPr>
              <w:t>0</w:t>
            </w:r>
          </w:p>
        </w:tc>
        <w:tc>
          <w:tcPr>
            <w:tcW w:w="3827" w:type="dxa"/>
            <w:tcBorders>
              <w:top w:val="single" w:sz="6" w:space="0" w:color="C0C0C0"/>
              <w:left w:val="single" w:sz="6" w:space="0" w:color="C0C0C0"/>
              <w:bottom w:val="single" w:sz="4" w:space="0" w:color="C0C0C0"/>
              <w:right w:val="single" w:sz="4" w:space="0" w:color="C0C0C0"/>
            </w:tcBorders>
            <w:shd w:val="clear" w:color="auto" w:fill="auto"/>
          </w:tcPr>
          <w:p w14:paraId="4B634EA4" w14:textId="77777777" w:rsidR="0048517F" w:rsidRPr="00810CA6" w:rsidRDefault="00000000">
            <w:pPr>
              <w:pStyle w:val="TableText0"/>
              <w:tabs>
                <w:tab w:val="left" w:pos="13680"/>
              </w:tabs>
              <w:rPr>
                <w:lang w:val="en-US"/>
              </w:rPr>
            </w:pPr>
            <w:r w:rsidRPr="00810CA6">
              <w:rPr>
                <w:color w:val="000000"/>
                <w:shd w:val="clear" w:color="auto" w:fill="FFFFFF"/>
                <w:lang w:val="en-US"/>
              </w:rPr>
              <w:t>0% (of TCs written)</w:t>
            </w:r>
          </w:p>
        </w:tc>
      </w:tr>
    </w:tbl>
    <w:p w14:paraId="38E7B7C0" w14:textId="77777777" w:rsidR="0048517F" w:rsidRPr="00810CA6" w:rsidRDefault="00000000">
      <w:pPr>
        <w:pStyle w:val="2"/>
        <w:tabs>
          <w:tab w:val="left" w:pos="13680"/>
        </w:tabs>
        <w:rPr>
          <w:color w:val="000000"/>
          <w:sz w:val="20"/>
          <w:shd w:val="clear" w:color="auto" w:fill="FFFFFF"/>
          <w:lang w:val="en-US"/>
        </w:rPr>
      </w:pPr>
      <w:bookmarkStart w:id="3" w:name="__RefHeading___Toc434936470"/>
      <w:bookmarkEnd w:id="3"/>
      <w:r w:rsidRPr="00810CA6">
        <w:rPr>
          <w:color w:val="000000"/>
          <w:shd w:val="clear" w:color="auto" w:fill="FFFFFF"/>
          <w:lang w:val="en-US"/>
        </w:rPr>
        <w:t>List of test cases failed</w:t>
      </w:r>
    </w:p>
    <w:tbl>
      <w:tblPr>
        <w:tblW w:w="9464" w:type="dxa"/>
        <w:tblLayout w:type="fixed"/>
        <w:tblLook w:val="0000" w:firstRow="0" w:lastRow="0" w:firstColumn="0" w:lastColumn="0" w:noHBand="0" w:noVBand="0"/>
      </w:tblPr>
      <w:tblGrid>
        <w:gridCol w:w="2353"/>
        <w:gridCol w:w="3239"/>
        <w:gridCol w:w="3872"/>
      </w:tblGrid>
      <w:tr w:rsidR="0048517F" w:rsidRPr="00810CA6" w14:paraId="03FCE7A2" w14:textId="77777777" w:rsidTr="00BF17D1">
        <w:tc>
          <w:tcPr>
            <w:tcW w:w="2353" w:type="dxa"/>
            <w:tcBorders>
              <w:top w:val="single" w:sz="4" w:space="0" w:color="C0C0C0"/>
              <w:left w:val="single" w:sz="6" w:space="0" w:color="C0C0C0"/>
              <w:bottom w:val="single" w:sz="6" w:space="0" w:color="C0C0C0"/>
              <w:right w:val="single" w:sz="6" w:space="0" w:color="C0C0C0"/>
            </w:tcBorders>
            <w:shd w:val="clear" w:color="auto" w:fill="D9D9D9"/>
          </w:tcPr>
          <w:p w14:paraId="2C812023"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Test case name</w:t>
            </w:r>
          </w:p>
        </w:tc>
        <w:tc>
          <w:tcPr>
            <w:tcW w:w="3239" w:type="dxa"/>
            <w:tcBorders>
              <w:top w:val="single" w:sz="4" w:space="0" w:color="C0C0C0"/>
              <w:left w:val="single" w:sz="6" w:space="0" w:color="C0C0C0"/>
              <w:bottom w:val="single" w:sz="6" w:space="0" w:color="C0C0C0"/>
              <w:right w:val="single" w:sz="6" w:space="0" w:color="C0C0C0"/>
            </w:tcBorders>
            <w:shd w:val="clear" w:color="auto" w:fill="D9D9D9"/>
          </w:tcPr>
          <w:p w14:paraId="70BA9AF4"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Test description</w:t>
            </w:r>
          </w:p>
        </w:tc>
        <w:tc>
          <w:tcPr>
            <w:tcW w:w="3872" w:type="dxa"/>
            <w:tcBorders>
              <w:top w:val="single" w:sz="4" w:space="0" w:color="C0C0C0"/>
              <w:left w:val="single" w:sz="6" w:space="0" w:color="C0C0C0"/>
              <w:bottom w:val="single" w:sz="6" w:space="0" w:color="C0C0C0"/>
              <w:right w:val="single" w:sz="6" w:space="0" w:color="C0C0C0"/>
            </w:tcBorders>
            <w:shd w:val="clear" w:color="auto" w:fill="D9D9D9"/>
          </w:tcPr>
          <w:p w14:paraId="41D78457"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Defect Name</w:t>
            </w:r>
          </w:p>
        </w:tc>
      </w:tr>
      <w:tr w:rsidR="0048517F" w:rsidRPr="00810CA6" w14:paraId="0B64C87A" w14:textId="77777777" w:rsidTr="00BF17D1">
        <w:tc>
          <w:tcPr>
            <w:tcW w:w="2353" w:type="dxa"/>
            <w:tcBorders>
              <w:top w:val="single" w:sz="6" w:space="0" w:color="C0C0C0"/>
              <w:left w:val="single" w:sz="4" w:space="0" w:color="C0C0C0"/>
              <w:bottom w:val="single" w:sz="6" w:space="0" w:color="C0C0C0"/>
              <w:right w:val="single" w:sz="6" w:space="0" w:color="C0C0C0"/>
            </w:tcBorders>
            <w:shd w:val="clear" w:color="auto" w:fill="auto"/>
          </w:tcPr>
          <w:p w14:paraId="184EE627" w14:textId="77777777" w:rsidR="0048517F" w:rsidRPr="00810CA6" w:rsidRDefault="00000000">
            <w:pPr>
              <w:rPr>
                <w:color w:val="000000"/>
                <w:lang w:val="en-US"/>
              </w:rPr>
            </w:pPr>
            <w:r w:rsidRPr="00810CA6">
              <w:rPr>
                <w:color w:val="000000"/>
                <w:lang w:val="en-US"/>
              </w:rPr>
              <w:t>[TC_003] End-to-end testing. User Registration with invalid information</w:t>
            </w:r>
          </w:p>
        </w:tc>
        <w:tc>
          <w:tcPr>
            <w:tcW w:w="3239" w:type="dxa"/>
            <w:tcBorders>
              <w:top w:val="single" w:sz="6" w:space="0" w:color="C0C0C0"/>
              <w:left w:val="single" w:sz="6" w:space="0" w:color="C0C0C0"/>
              <w:bottom w:val="single" w:sz="6" w:space="0" w:color="C0C0C0"/>
              <w:right w:val="single" w:sz="6" w:space="0" w:color="C0C0C0"/>
            </w:tcBorders>
            <w:shd w:val="clear" w:color="auto" w:fill="auto"/>
          </w:tcPr>
          <w:p w14:paraId="25E037C4" w14:textId="77777777" w:rsidR="0048517F" w:rsidRPr="00810CA6" w:rsidRDefault="00020D8B">
            <w:pPr>
              <w:rPr>
                <w:color w:val="000000"/>
                <w:lang w:val="en-US"/>
              </w:rPr>
            </w:pPr>
            <w:r w:rsidRPr="00810CA6">
              <w:rPr>
                <w:color w:val="000000"/>
                <w:lang w:val="en-US"/>
              </w:rPr>
              <w:t>User Registration with incomplete information</w:t>
            </w:r>
          </w:p>
        </w:tc>
        <w:tc>
          <w:tcPr>
            <w:tcW w:w="3872" w:type="dxa"/>
            <w:tcBorders>
              <w:top w:val="single" w:sz="6" w:space="0" w:color="C0C0C0"/>
              <w:left w:val="single" w:sz="6" w:space="0" w:color="C0C0C0"/>
              <w:bottom w:val="single" w:sz="6" w:space="0" w:color="C0C0C0"/>
              <w:right w:val="single" w:sz="4" w:space="0" w:color="C0C0C0"/>
            </w:tcBorders>
            <w:shd w:val="clear" w:color="auto" w:fill="auto"/>
          </w:tcPr>
          <w:p w14:paraId="25C82CA0" w14:textId="77777777" w:rsidR="0048517F" w:rsidRPr="00810CA6" w:rsidRDefault="00020D8B">
            <w:pPr>
              <w:rPr>
                <w:color w:val="000000"/>
                <w:lang w:val="en-US"/>
              </w:rPr>
            </w:pPr>
            <w:r w:rsidRPr="00810CA6">
              <w:rPr>
                <w:color w:val="000000"/>
                <w:lang w:val="en-US"/>
              </w:rPr>
              <w:t>User is registered.</w:t>
            </w:r>
          </w:p>
        </w:tc>
      </w:tr>
      <w:tr w:rsidR="0048517F" w:rsidRPr="00810CA6" w14:paraId="3B59BE07" w14:textId="77777777" w:rsidTr="00BF17D1">
        <w:trPr>
          <w:trHeight w:val="979"/>
        </w:trPr>
        <w:tc>
          <w:tcPr>
            <w:tcW w:w="2353" w:type="dxa"/>
            <w:tcBorders>
              <w:top w:val="single" w:sz="6" w:space="0" w:color="C0C0C0"/>
              <w:left w:val="single" w:sz="4" w:space="0" w:color="C0C0C0"/>
              <w:bottom w:val="single" w:sz="6" w:space="0" w:color="C0C0C0"/>
              <w:right w:val="single" w:sz="6" w:space="0" w:color="C0C0C0"/>
            </w:tcBorders>
            <w:shd w:val="clear" w:color="auto" w:fill="auto"/>
          </w:tcPr>
          <w:p w14:paraId="346B9556" w14:textId="77777777" w:rsidR="0048517F" w:rsidRPr="00810CA6" w:rsidRDefault="00000000">
            <w:pPr>
              <w:rPr>
                <w:color w:val="000000"/>
                <w:lang w:val="en-US"/>
              </w:rPr>
            </w:pPr>
            <w:r w:rsidRPr="00810CA6">
              <w:rPr>
                <w:color w:val="000000"/>
                <w:lang w:val="en-US"/>
              </w:rPr>
              <w:t>[TC_004] End-to-end testing. User Registration with incomplete information</w:t>
            </w:r>
          </w:p>
        </w:tc>
        <w:tc>
          <w:tcPr>
            <w:tcW w:w="3239" w:type="dxa"/>
            <w:tcBorders>
              <w:top w:val="single" w:sz="6" w:space="0" w:color="C0C0C0"/>
              <w:left w:val="single" w:sz="6" w:space="0" w:color="C0C0C0"/>
              <w:bottom w:val="single" w:sz="6" w:space="0" w:color="C0C0C0"/>
              <w:right w:val="single" w:sz="6" w:space="0" w:color="C0C0C0"/>
            </w:tcBorders>
            <w:shd w:val="clear" w:color="auto" w:fill="auto"/>
          </w:tcPr>
          <w:p w14:paraId="1E4CD3BE" w14:textId="77777777" w:rsidR="0048517F" w:rsidRPr="00810CA6" w:rsidRDefault="0099001C">
            <w:pPr>
              <w:rPr>
                <w:color w:val="000000"/>
                <w:lang w:val="en-US"/>
              </w:rPr>
            </w:pPr>
            <w:r w:rsidRPr="00810CA6">
              <w:rPr>
                <w:color w:val="000000"/>
                <w:lang w:val="en-US"/>
              </w:rPr>
              <w:t>User Registration with incomplete information</w:t>
            </w:r>
          </w:p>
        </w:tc>
        <w:tc>
          <w:tcPr>
            <w:tcW w:w="3872" w:type="dxa"/>
            <w:tcBorders>
              <w:top w:val="single" w:sz="6" w:space="0" w:color="C0C0C0"/>
              <w:left w:val="single" w:sz="6" w:space="0" w:color="C0C0C0"/>
              <w:bottom w:val="single" w:sz="6" w:space="0" w:color="C0C0C0"/>
              <w:right w:val="single" w:sz="4" w:space="0" w:color="C0C0C0"/>
            </w:tcBorders>
            <w:shd w:val="clear" w:color="auto" w:fill="auto"/>
          </w:tcPr>
          <w:p w14:paraId="0463EF27" w14:textId="77777777" w:rsidR="0048517F" w:rsidRPr="00810CA6" w:rsidRDefault="0099001C">
            <w:pPr>
              <w:rPr>
                <w:color w:val="000000"/>
                <w:lang w:val="en-US"/>
              </w:rPr>
            </w:pPr>
            <w:r w:rsidRPr="00810CA6">
              <w:rPr>
                <w:color w:val="000000"/>
                <w:lang w:val="en-US"/>
              </w:rPr>
              <w:t>User is registered.</w:t>
            </w:r>
          </w:p>
          <w:p w14:paraId="08DA5774" w14:textId="77777777" w:rsidR="0048517F" w:rsidRPr="00810CA6" w:rsidRDefault="0048517F">
            <w:pPr>
              <w:rPr>
                <w:color w:val="000000"/>
                <w:lang w:val="en-US"/>
              </w:rPr>
            </w:pPr>
          </w:p>
        </w:tc>
      </w:tr>
      <w:tr w:rsidR="0099001C" w:rsidRPr="00810CA6" w14:paraId="7FD3A8BD" w14:textId="77777777" w:rsidTr="0099001C">
        <w:trPr>
          <w:trHeight w:val="767"/>
        </w:trPr>
        <w:tc>
          <w:tcPr>
            <w:tcW w:w="2353" w:type="dxa"/>
            <w:tcBorders>
              <w:top w:val="single" w:sz="6" w:space="0" w:color="C0C0C0"/>
              <w:left w:val="single" w:sz="4" w:space="0" w:color="C0C0C0"/>
              <w:bottom w:val="single" w:sz="6" w:space="0" w:color="C0C0C0"/>
              <w:right w:val="single" w:sz="6" w:space="0" w:color="C0C0C0"/>
            </w:tcBorders>
            <w:shd w:val="clear" w:color="auto" w:fill="auto"/>
          </w:tcPr>
          <w:p w14:paraId="7CDBF7EB" w14:textId="77777777" w:rsidR="0099001C" w:rsidRPr="00810CA6" w:rsidRDefault="0099001C" w:rsidP="0099001C">
            <w:pPr>
              <w:rPr>
                <w:color w:val="000000"/>
                <w:lang w:val="en-US"/>
              </w:rPr>
            </w:pPr>
            <w:r w:rsidRPr="00810CA6">
              <w:rPr>
                <w:color w:val="000000"/>
                <w:lang w:val="en-US"/>
              </w:rPr>
              <w:t>[TC_019] End-to-end testing. Change Password</w:t>
            </w:r>
          </w:p>
        </w:tc>
        <w:tc>
          <w:tcPr>
            <w:tcW w:w="3239" w:type="dxa"/>
            <w:tcBorders>
              <w:top w:val="single" w:sz="6" w:space="0" w:color="C0C0C0"/>
              <w:left w:val="single" w:sz="6" w:space="0" w:color="C0C0C0"/>
              <w:bottom w:val="single" w:sz="6" w:space="0" w:color="C0C0C0"/>
              <w:right w:val="single" w:sz="6" w:space="0" w:color="C0C0C0"/>
            </w:tcBorders>
            <w:shd w:val="clear" w:color="auto" w:fill="auto"/>
          </w:tcPr>
          <w:p w14:paraId="1DC2E95C" w14:textId="77777777" w:rsidR="0099001C" w:rsidRPr="00810CA6" w:rsidRDefault="0099001C" w:rsidP="0099001C">
            <w:pPr>
              <w:rPr>
                <w:color w:val="000000"/>
                <w:lang w:val="en-US"/>
              </w:rPr>
            </w:pPr>
            <w:r w:rsidRPr="00810CA6">
              <w:rPr>
                <w:color w:val="000000"/>
                <w:lang w:val="en-US"/>
              </w:rPr>
              <w:t>Change Password</w:t>
            </w:r>
          </w:p>
        </w:tc>
        <w:tc>
          <w:tcPr>
            <w:tcW w:w="3872" w:type="dxa"/>
            <w:tcBorders>
              <w:top w:val="single" w:sz="6" w:space="0" w:color="C0C0C0"/>
              <w:left w:val="single" w:sz="6" w:space="0" w:color="C0C0C0"/>
              <w:bottom w:val="single" w:sz="6" w:space="0" w:color="C0C0C0"/>
              <w:right w:val="single" w:sz="4" w:space="0" w:color="C0C0C0"/>
            </w:tcBorders>
            <w:shd w:val="clear" w:color="auto" w:fill="auto"/>
          </w:tcPr>
          <w:p w14:paraId="597F32FB" w14:textId="77777777" w:rsidR="0099001C" w:rsidRPr="00810CA6" w:rsidRDefault="0099001C" w:rsidP="0099001C">
            <w:pPr>
              <w:rPr>
                <w:color w:val="000000"/>
                <w:lang w:val="en-US"/>
              </w:rPr>
            </w:pPr>
            <w:r w:rsidRPr="00810CA6">
              <w:rPr>
                <w:color w:val="000000"/>
                <w:lang w:val="en-US"/>
              </w:rPr>
              <w:t>Password cannot be changed. There is no such feature</w:t>
            </w:r>
          </w:p>
        </w:tc>
      </w:tr>
    </w:tbl>
    <w:p w14:paraId="75FD4787" w14:textId="77777777" w:rsidR="0048517F" w:rsidRPr="00810CA6" w:rsidRDefault="00000000">
      <w:pPr>
        <w:pStyle w:val="2"/>
        <w:tabs>
          <w:tab w:val="left" w:pos="13680"/>
        </w:tabs>
        <w:rPr>
          <w:color w:val="000000"/>
          <w:shd w:val="clear" w:color="auto" w:fill="FFFFFF"/>
          <w:lang w:val="en-US"/>
        </w:rPr>
      </w:pPr>
      <w:bookmarkStart w:id="4" w:name="__RefHeading___Toc434936471"/>
      <w:bookmarkEnd w:id="4"/>
      <w:proofErr w:type="spellStart"/>
      <w:r w:rsidRPr="00810CA6">
        <w:rPr>
          <w:color w:val="000000"/>
          <w:shd w:val="clear" w:color="auto" w:fill="FFFFFF"/>
          <w:lang w:val="en-US"/>
        </w:rPr>
        <w:t>NNon</w:t>
      </w:r>
      <w:proofErr w:type="spellEnd"/>
      <w:r w:rsidRPr="00810CA6">
        <w:rPr>
          <w:color w:val="000000"/>
          <w:shd w:val="clear" w:color="auto" w:fill="FFFFFF"/>
          <w:lang w:val="en-US"/>
        </w:rPr>
        <w:t xml:space="preserve"> test cases defects</w:t>
      </w:r>
    </w:p>
    <w:p w14:paraId="10AE0367" w14:textId="77777777" w:rsidR="0048517F" w:rsidRPr="00810CA6" w:rsidRDefault="00000000">
      <w:pPr>
        <w:rPr>
          <w:color w:val="000000"/>
          <w:shd w:val="clear" w:color="auto" w:fill="FFFFFF"/>
          <w:lang w:val="en-US"/>
        </w:rPr>
      </w:pPr>
      <w:r w:rsidRPr="00810CA6">
        <w:rPr>
          <w:color w:val="000000"/>
          <w:shd w:val="clear" w:color="auto" w:fill="FFFFFF"/>
          <w:lang w:val="en-US"/>
        </w:rPr>
        <w:t>0.</w:t>
      </w:r>
    </w:p>
    <w:p w14:paraId="7EC5358B" w14:textId="77777777" w:rsidR="0048517F" w:rsidRPr="00810CA6" w:rsidRDefault="00000000">
      <w:pPr>
        <w:pStyle w:val="2"/>
        <w:pageBreakBefore/>
        <w:tabs>
          <w:tab w:val="left" w:pos="13680"/>
        </w:tabs>
        <w:rPr>
          <w:color w:val="000000"/>
          <w:sz w:val="20"/>
          <w:shd w:val="clear" w:color="auto" w:fill="FFFFFF"/>
          <w:lang w:val="en-US"/>
        </w:rPr>
      </w:pPr>
      <w:bookmarkStart w:id="5" w:name="__RefHeading___Toc434936472"/>
      <w:bookmarkEnd w:id="5"/>
      <w:r w:rsidRPr="00810CA6">
        <w:rPr>
          <w:color w:val="000000"/>
          <w:shd w:val="clear" w:color="auto" w:fill="FFFFFF"/>
          <w:lang w:val="en-US"/>
        </w:rPr>
        <w:lastRenderedPageBreak/>
        <w:t xml:space="preserve">I </w:t>
      </w:r>
      <w:r w:rsidR="00BF17D1" w:rsidRPr="00810CA6">
        <w:rPr>
          <w:color w:val="000000"/>
          <w:shd w:val="clear" w:color="auto" w:fill="FFFFFF"/>
          <w:lang w:val="en-US"/>
        </w:rPr>
        <w:t xml:space="preserve">Items </w:t>
      </w:r>
      <w:r w:rsidRPr="00810CA6">
        <w:rPr>
          <w:color w:val="000000"/>
          <w:shd w:val="clear" w:color="auto" w:fill="FFFFFF"/>
          <w:lang w:val="en-US"/>
        </w:rPr>
        <w:t>not tested</w:t>
      </w:r>
    </w:p>
    <w:p w14:paraId="6EA41F5D" w14:textId="77777777" w:rsidR="0048517F" w:rsidRPr="00810CA6" w:rsidRDefault="00000000">
      <w:pPr>
        <w:pStyle w:val="Text"/>
        <w:tabs>
          <w:tab w:val="left" w:pos="13680"/>
        </w:tabs>
        <w:rPr>
          <w:rFonts w:ascii="Arial" w:hAnsi="Arial" w:cs="Arial"/>
          <w:b/>
          <w:color w:val="000000"/>
          <w:sz w:val="20"/>
          <w:szCs w:val="20"/>
          <w:shd w:val="clear" w:color="auto" w:fill="FFFFFF"/>
          <w:lang w:val="en-US"/>
        </w:rPr>
      </w:pPr>
      <w:r w:rsidRPr="00810CA6">
        <w:rPr>
          <w:rFonts w:ascii="Arial" w:hAnsi="Arial" w:cs="Arial"/>
          <w:color w:val="000000"/>
          <w:sz w:val="20"/>
          <w:szCs w:val="20"/>
          <w:shd w:val="clear" w:color="auto" w:fill="FFFFFF"/>
          <w:lang w:val="en-US"/>
        </w:rPr>
        <w:t>4.</w:t>
      </w:r>
    </w:p>
    <w:tbl>
      <w:tblPr>
        <w:tblW w:w="9073" w:type="dxa"/>
        <w:tblLayout w:type="fixed"/>
        <w:tblLook w:val="0000" w:firstRow="0" w:lastRow="0" w:firstColumn="0" w:lastColumn="0" w:noHBand="0" w:noVBand="0"/>
      </w:tblPr>
      <w:tblGrid>
        <w:gridCol w:w="1449"/>
        <w:gridCol w:w="3655"/>
        <w:gridCol w:w="3969"/>
      </w:tblGrid>
      <w:tr w:rsidR="0048517F" w:rsidRPr="00810CA6" w14:paraId="1637FB54" w14:textId="77777777" w:rsidTr="00EA4F2B">
        <w:tc>
          <w:tcPr>
            <w:tcW w:w="1449" w:type="dxa"/>
            <w:tcBorders>
              <w:top w:val="single" w:sz="4" w:space="0" w:color="C0C0C0"/>
              <w:left w:val="single" w:sz="6" w:space="0" w:color="C0C0C0"/>
              <w:bottom w:val="single" w:sz="6" w:space="0" w:color="C0C0C0"/>
              <w:right w:val="single" w:sz="6" w:space="0" w:color="C0C0C0"/>
            </w:tcBorders>
            <w:shd w:val="clear" w:color="auto" w:fill="D9D9D9"/>
          </w:tcPr>
          <w:p w14:paraId="29541505"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Test case ID</w:t>
            </w:r>
          </w:p>
        </w:tc>
        <w:tc>
          <w:tcPr>
            <w:tcW w:w="3655" w:type="dxa"/>
            <w:tcBorders>
              <w:top w:val="single" w:sz="4" w:space="0" w:color="C0C0C0"/>
              <w:left w:val="single" w:sz="6" w:space="0" w:color="C0C0C0"/>
              <w:bottom w:val="single" w:sz="6" w:space="0" w:color="C0C0C0"/>
              <w:right w:val="single" w:sz="6" w:space="0" w:color="C0C0C0"/>
            </w:tcBorders>
            <w:shd w:val="clear" w:color="auto" w:fill="D9D9D9"/>
          </w:tcPr>
          <w:p w14:paraId="19B71964"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Test case description</w:t>
            </w:r>
          </w:p>
        </w:tc>
        <w:tc>
          <w:tcPr>
            <w:tcW w:w="3969" w:type="dxa"/>
            <w:tcBorders>
              <w:top w:val="single" w:sz="4" w:space="0" w:color="C0C0C0"/>
              <w:left w:val="single" w:sz="6" w:space="0" w:color="C0C0C0"/>
              <w:bottom w:val="single" w:sz="6" w:space="0" w:color="C0C0C0"/>
              <w:right w:val="single" w:sz="6" w:space="0" w:color="C0C0C0"/>
            </w:tcBorders>
            <w:shd w:val="clear" w:color="auto" w:fill="D9D9D9"/>
          </w:tcPr>
          <w:p w14:paraId="2055CA20"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Reason not tested</w:t>
            </w:r>
          </w:p>
        </w:tc>
      </w:tr>
      <w:tr w:rsidR="0048517F" w:rsidRPr="00810CA6" w14:paraId="6FADDDF1" w14:textId="77777777" w:rsidTr="00EA4F2B">
        <w:tc>
          <w:tcPr>
            <w:tcW w:w="1449" w:type="dxa"/>
            <w:tcBorders>
              <w:top w:val="single" w:sz="6" w:space="0" w:color="C0C0C0"/>
              <w:left w:val="single" w:sz="4" w:space="0" w:color="C0C0C0"/>
              <w:bottom w:val="single" w:sz="6" w:space="0" w:color="C0C0C0"/>
              <w:right w:val="single" w:sz="6" w:space="0" w:color="C0C0C0"/>
            </w:tcBorders>
            <w:shd w:val="clear" w:color="auto" w:fill="auto"/>
          </w:tcPr>
          <w:p w14:paraId="7CB186DA" w14:textId="77777777" w:rsidR="0048517F" w:rsidRPr="00810CA6" w:rsidRDefault="00F7665D">
            <w:pPr>
              <w:rPr>
                <w:color w:val="000000"/>
                <w:lang w:val="en-US"/>
              </w:rPr>
            </w:pPr>
            <w:r w:rsidRPr="00810CA6">
              <w:rPr>
                <w:color w:val="000000"/>
                <w:lang w:val="en-US"/>
              </w:rPr>
              <w:t>TC_007</w:t>
            </w:r>
          </w:p>
        </w:tc>
        <w:tc>
          <w:tcPr>
            <w:tcW w:w="3655" w:type="dxa"/>
            <w:tcBorders>
              <w:top w:val="single" w:sz="6" w:space="0" w:color="C0C0C0"/>
              <w:left w:val="single" w:sz="6" w:space="0" w:color="C0C0C0"/>
              <w:bottom w:val="single" w:sz="6" w:space="0" w:color="C0C0C0"/>
              <w:right w:val="single" w:sz="6" w:space="0" w:color="C0C0C0"/>
            </w:tcBorders>
            <w:shd w:val="clear" w:color="auto" w:fill="auto"/>
          </w:tcPr>
          <w:p w14:paraId="418F4205" w14:textId="77777777" w:rsidR="0048517F" w:rsidRPr="00810CA6" w:rsidRDefault="00F7665D">
            <w:pPr>
              <w:rPr>
                <w:color w:val="000000"/>
                <w:lang w:val="en-US"/>
              </w:rPr>
            </w:pPr>
            <w:r w:rsidRPr="00810CA6">
              <w:rPr>
                <w:color w:val="000000"/>
                <w:lang w:val="en-US"/>
              </w:rPr>
              <w:t>Product Browsing: Search for a Product</w:t>
            </w:r>
          </w:p>
        </w:tc>
        <w:tc>
          <w:tcPr>
            <w:tcW w:w="3969" w:type="dxa"/>
            <w:tcBorders>
              <w:top w:val="single" w:sz="6" w:space="0" w:color="C0C0C0"/>
              <w:left w:val="single" w:sz="6" w:space="0" w:color="C0C0C0"/>
              <w:bottom w:val="single" w:sz="6" w:space="0" w:color="C0C0C0"/>
              <w:right w:val="single" w:sz="4" w:space="0" w:color="C0C0C0"/>
            </w:tcBorders>
            <w:shd w:val="clear" w:color="auto" w:fill="auto"/>
          </w:tcPr>
          <w:p w14:paraId="2FE49827" w14:textId="77777777" w:rsidR="0048517F" w:rsidRPr="00810CA6" w:rsidRDefault="00F7665D">
            <w:pPr>
              <w:rPr>
                <w:color w:val="000000"/>
                <w:lang w:val="en-US"/>
              </w:rPr>
            </w:pPr>
            <w:r w:rsidRPr="00810CA6">
              <w:rPr>
                <w:color w:val="000000"/>
                <w:lang w:val="en-US"/>
              </w:rPr>
              <w:t>There is no search field</w:t>
            </w:r>
          </w:p>
        </w:tc>
      </w:tr>
      <w:tr w:rsidR="0048517F" w:rsidRPr="00810CA6" w14:paraId="7AD8FFAE" w14:textId="77777777" w:rsidTr="00EA4F2B">
        <w:tc>
          <w:tcPr>
            <w:tcW w:w="1449" w:type="dxa"/>
            <w:tcBorders>
              <w:top w:val="single" w:sz="6" w:space="0" w:color="C0C0C0"/>
              <w:left w:val="single" w:sz="4" w:space="0" w:color="C0C0C0"/>
              <w:bottom w:val="single" w:sz="6" w:space="0" w:color="C0C0C0"/>
              <w:right w:val="single" w:sz="6" w:space="0" w:color="C0C0C0"/>
            </w:tcBorders>
            <w:shd w:val="clear" w:color="auto" w:fill="auto"/>
          </w:tcPr>
          <w:p w14:paraId="7C285537" w14:textId="77777777" w:rsidR="0048517F" w:rsidRPr="00810CA6" w:rsidRDefault="00EA4F2B">
            <w:pPr>
              <w:rPr>
                <w:color w:val="000000"/>
                <w:lang w:val="en-US"/>
              </w:rPr>
            </w:pPr>
            <w:r w:rsidRPr="00810CA6">
              <w:rPr>
                <w:color w:val="000000"/>
                <w:lang w:val="en-US"/>
              </w:rPr>
              <w:t>TC_013</w:t>
            </w:r>
          </w:p>
        </w:tc>
        <w:tc>
          <w:tcPr>
            <w:tcW w:w="3655" w:type="dxa"/>
            <w:tcBorders>
              <w:top w:val="single" w:sz="6" w:space="0" w:color="C0C0C0"/>
              <w:left w:val="single" w:sz="6" w:space="0" w:color="C0C0C0"/>
              <w:bottom w:val="single" w:sz="6" w:space="0" w:color="C0C0C0"/>
              <w:right w:val="single" w:sz="6" w:space="0" w:color="C0C0C0"/>
            </w:tcBorders>
            <w:shd w:val="clear" w:color="auto" w:fill="auto"/>
          </w:tcPr>
          <w:p w14:paraId="325A2A20" w14:textId="77777777" w:rsidR="0048517F" w:rsidRPr="00810CA6" w:rsidRDefault="00F7665D" w:rsidP="00EA4F2B">
            <w:pPr>
              <w:shd w:val="clear" w:color="auto" w:fill="FFFFFF"/>
              <w:suppressAutoHyphens w:val="0"/>
              <w:spacing w:before="0" w:after="0"/>
              <w:textAlignment w:val="top"/>
              <w:rPr>
                <w:color w:val="000000"/>
                <w:lang w:val="en-US"/>
              </w:rPr>
            </w:pPr>
            <w:r w:rsidRPr="00810CA6">
              <w:rPr>
                <w:color w:val="000000"/>
                <w:lang w:val="en-US"/>
              </w:rPr>
              <w:t>Checkout Process: Proceed to Checkout</w:t>
            </w:r>
          </w:p>
        </w:tc>
        <w:tc>
          <w:tcPr>
            <w:tcW w:w="3969" w:type="dxa"/>
            <w:tcBorders>
              <w:top w:val="single" w:sz="6" w:space="0" w:color="C0C0C0"/>
              <w:left w:val="single" w:sz="6" w:space="0" w:color="C0C0C0"/>
              <w:bottom w:val="single" w:sz="6" w:space="0" w:color="C0C0C0"/>
              <w:right w:val="single" w:sz="4" w:space="0" w:color="C0C0C0"/>
            </w:tcBorders>
            <w:shd w:val="clear" w:color="auto" w:fill="auto"/>
          </w:tcPr>
          <w:p w14:paraId="480ECCF0" w14:textId="77777777" w:rsidR="0048517F" w:rsidRPr="00810CA6" w:rsidRDefault="00F7665D">
            <w:pPr>
              <w:rPr>
                <w:color w:val="000000"/>
                <w:lang w:val="en-US"/>
              </w:rPr>
            </w:pPr>
            <w:r w:rsidRPr="00810CA6">
              <w:rPr>
                <w:color w:val="000000"/>
                <w:lang w:val="en-US"/>
              </w:rPr>
              <w:t>This feature is currently unavailable</w:t>
            </w:r>
          </w:p>
        </w:tc>
      </w:tr>
      <w:tr w:rsidR="00EA4F2B" w:rsidRPr="00810CA6" w14:paraId="5FE6670D" w14:textId="77777777" w:rsidTr="00EA4F2B">
        <w:tc>
          <w:tcPr>
            <w:tcW w:w="1449" w:type="dxa"/>
            <w:tcBorders>
              <w:top w:val="single" w:sz="6" w:space="0" w:color="C0C0C0"/>
              <w:left w:val="single" w:sz="4" w:space="0" w:color="C0C0C0"/>
              <w:bottom w:val="single" w:sz="6" w:space="0" w:color="C0C0C0"/>
              <w:right w:val="single" w:sz="6" w:space="0" w:color="C0C0C0"/>
            </w:tcBorders>
            <w:shd w:val="clear" w:color="auto" w:fill="auto"/>
          </w:tcPr>
          <w:p w14:paraId="71D5B703" w14:textId="77777777" w:rsidR="00EA4F2B" w:rsidRPr="00810CA6" w:rsidRDefault="00EA4F2B" w:rsidP="00EA4F2B">
            <w:pPr>
              <w:rPr>
                <w:color w:val="000000"/>
                <w:lang w:val="en-US"/>
              </w:rPr>
            </w:pPr>
            <w:r w:rsidRPr="00810CA6">
              <w:rPr>
                <w:color w:val="000000"/>
                <w:lang w:val="en-US"/>
              </w:rPr>
              <w:t>TC_014</w:t>
            </w:r>
          </w:p>
        </w:tc>
        <w:tc>
          <w:tcPr>
            <w:tcW w:w="3655" w:type="dxa"/>
            <w:tcBorders>
              <w:top w:val="single" w:sz="6" w:space="0" w:color="C0C0C0"/>
              <w:left w:val="single" w:sz="6" w:space="0" w:color="C0C0C0"/>
              <w:bottom w:val="single" w:sz="6" w:space="0" w:color="C0C0C0"/>
              <w:right w:val="single" w:sz="6" w:space="0" w:color="C0C0C0"/>
            </w:tcBorders>
            <w:shd w:val="clear" w:color="auto" w:fill="auto"/>
          </w:tcPr>
          <w:p w14:paraId="2EDAD139" w14:textId="77777777" w:rsidR="00EA4F2B" w:rsidRPr="00810CA6" w:rsidRDefault="00EA4F2B" w:rsidP="00EA4F2B">
            <w:pPr>
              <w:shd w:val="clear" w:color="auto" w:fill="FFFFFF"/>
              <w:suppressAutoHyphens w:val="0"/>
              <w:spacing w:before="0" w:after="0"/>
              <w:textAlignment w:val="top"/>
              <w:rPr>
                <w:color w:val="000000"/>
                <w:lang w:val="en-US"/>
              </w:rPr>
            </w:pPr>
            <w:r w:rsidRPr="00810CA6">
              <w:rPr>
                <w:color w:val="000000"/>
                <w:lang w:val="en-US"/>
              </w:rPr>
              <w:t>Enter Shipping Details</w:t>
            </w:r>
          </w:p>
        </w:tc>
        <w:tc>
          <w:tcPr>
            <w:tcW w:w="3969" w:type="dxa"/>
            <w:tcBorders>
              <w:top w:val="single" w:sz="6" w:space="0" w:color="C0C0C0"/>
              <w:left w:val="single" w:sz="6" w:space="0" w:color="C0C0C0"/>
              <w:bottom w:val="single" w:sz="6" w:space="0" w:color="C0C0C0"/>
              <w:right w:val="single" w:sz="4" w:space="0" w:color="C0C0C0"/>
            </w:tcBorders>
            <w:shd w:val="clear" w:color="auto" w:fill="auto"/>
          </w:tcPr>
          <w:p w14:paraId="1B99372D" w14:textId="77777777" w:rsidR="00EA4F2B" w:rsidRPr="00810CA6" w:rsidRDefault="00EA4F2B" w:rsidP="00EA4F2B">
            <w:pPr>
              <w:rPr>
                <w:color w:val="000000"/>
                <w:lang w:val="en-US"/>
              </w:rPr>
            </w:pPr>
            <w:r w:rsidRPr="00810CA6">
              <w:rPr>
                <w:color w:val="000000"/>
                <w:lang w:val="en-US"/>
              </w:rPr>
              <w:t>This feature is currently unavailable</w:t>
            </w:r>
          </w:p>
        </w:tc>
      </w:tr>
      <w:tr w:rsidR="00EA4F2B" w:rsidRPr="00810CA6" w14:paraId="6EBB448B" w14:textId="77777777" w:rsidTr="00EA4F2B">
        <w:tc>
          <w:tcPr>
            <w:tcW w:w="1449" w:type="dxa"/>
            <w:tcBorders>
              <w:top w:val="single" w:sz="6" w:space="0" w:color="C0C0C0"/>
              <w:left w:val="single" w:sz="4" w:space="0" w:color="C0C0C0"/>
              <w:bottom w:val="single" w:sz="6" w:space="0" w:color="C0C0C0"/>
              <w:right w:val="single" w:sz="6" w:space="0" w:color="C0C0C0"/>
            </w:tcBorders>
            <w:shd w:val="clear" w:color="auto" w:fill="auto"/>
          </w:tcPr>
          <w:p w14:paraId="250C5649" w14:textId="77777777" w:rsidR="00EA4F2B" w:rsidRPr="00810CA6" w:rsidRDefault="00EA4F2B" w:rsidP="00EA4F2B">
            <w:pPr>
              <w:shd w:val="clear" w:color="auto" w:fill="FFFFFF"/>
              <w:suppressAutoHyphens w:val="0"/>
              <w:spacing w:before="0" w:after="0"/>
              <w:textAlignment w:val="top"/>
              <w:rPr>
                <w:color w:val="000000"/>
                <w:lang w:val="en-US"/>
              </w:rPr>
            </w:pPr>
            <w:r w:rsidRPr="00810CA6">
              <w:rPr>
                <w:color w:val="000000"/>
                <w:lang w:val="en-US"/>
              </w:rPr>
              <w:t>TC_015</w:t>
            </w:r>
          </w:p>
        </w:tc>
        <w:tc>
          <w:tcPr>
            <w:tcW w:w="3655" w:type="dxa"/>
            <w:tcBorders>
              <w:top w:val="single" w:sz="6" w:space="0" w:color="C0C0C0"/>
              <w:left w:val="single" w:sz="6" w:space="0" w:color="C0C0C0"/>
              <w:bottom w:val="single" w:sz="6" w:space="0" w:color="C0C0C0"/>
              <w:right w:val="single" w:sz="6" w:space="0" w:color="C0C0C0"/>
            </w:tcBorders>
            <w:shd w:val="clear" w:color="auto" w:fill="auto"/>
          </w:tcPr>
          <w:p w14:paraId="6556EBF5" w14:textId="77777777" w:rsidR="00EA4F2B" w:rsidRPr="00810CA6" w:rsidRDefault="00EA4F2B" w:rsidP="00F7665D">
            <w:pPr>
              <w:shd w:val="clear" w:color="auto" w:fill="FFFFFF"/>
              <w:suppressAutoHyphens w:val="0"/>
              <w:spacing w:before="0" w:after="0"/>
              <w:textAlignment w:val="top"/>
              <w:rPr>
                <w:color w:val="000000"/>
                <w:lang w:val="en-US"/>
              </w:rPr>
            </w:pPr>
            <w:r w:rsidRPr="00810CA6">
              <w:rPr>
                <w:color w:val="000000"/>
                <w:lang w:val="en-US"/>
              </w:rPr>
              <w:t>Make Payment</w:t>
            </w:r>
          </w:p>
        </w:tc>
        <w:tc>
          <w:tcPr>
            <w:tcW w:w="3969" w:type="dxa"/>
            <w:tcBorders>
              <w:top w:val="single" w:sz="6" w:space="0" w:color="C0C0C0"/>
              <w:left w:val="single" w:sz="6" w:space="0" w:color="C0C0C0"/>
              <w:bottom w:val="single" w:sz="6" w:space="0" w:color="C0C0C0"/>
              <w:right w:val="single" w:sz="4" w:space="0" w:color="C0C0C0"/>
            </w:tcBorders>
            <w:shd w:val="clear" w:color="auto" w:fill="auto"/>
          </w:tcPr>
          <w:p w14:paraId="52A7141B" w14:textId="77777777" w:rsidR="00EA4F2B" w:rsidRPr="00810CA6" w:rsidRDefault="00EA4F2B">
            <w:pPr>
              <w:rPr>
                <w:color w:val="000000"/>
                <w:lang w:val="en-US"/>
              </w:rPr>
            </w:pPr>
            <w:r w:rsidRPr="00810CA6">
              <w:rPr>
                <w:color w:val="000000"/>
                <w:lang w:val="en-US"/>
              </w:rPr>
              <w:t>This feature is currently unavailable</w:t>
            </w:r>
          </w:p>
        </w:tc>
      </w:tr>
      <w:tr w:rsidR="00EA4F2B" w:rsidRPr="00810CA6" w14:paraId="26778895" w14:textId="77777777" w:rsidTr="00EA4F2B">
        <w:tc>
          <w:tcPr>
            <w:tcW w:w="1449" w:type="dxa"/>
            <w:tcBorders>
              <w:top w:val="single" w:sz="6" w:space="0" w:color="C0C0C0"/>
              <w:left w:val="single" w:sz="4" w:space="0" w:color="C0C0C0"/>
              <w:bottom w:val="single" w:sz="6" w:space="0" w:color="C0C0C0"/>
              <w:right w:val="single" w:sz="6" w:space="0" w:color="C0C0C0"/>
            </w:tcBorders>
            <w:shd w:val="clear" w:color="auto" w:fill="auto"/>
          </w:tcPr>
          <w:p w14:paraId="2141888D" w14:textId="77777777" w:rsidR="00EA4F2B" w:rsidRPr="00810CA6" w:rsidRDefault="00EA4F2B">
            <w:pPr>
              <w:rPr>
                <w:color w:val="000000"/>
                <w:lang w:val="en-US"/>
              </w:rPr>
            </w:pPr>
            <w:r w:rsidRPr="00810CA6">
              <w:rPr>
                <w:color w:val="000000"/>
                <w:lang w:val="en-US"/>
              </w:rPr>
              <w:t>TC_016</w:t>
            </w:r>
          </w:p>
        </w:tc>
        <w:tc>
          <w:tcPr>
            <w:tcW w:w="3655" w:type="dxa"/>
            <w:tcBorders>
              <w:top w:val="single" w:sz="6" w:space="0" w:color="C0C0C0"/>
              <w:left w:val="single" w:sz="6" w:space="0" w:color="C0C0C0"/>
              <w:bottom w:val="single" w:sz="6" w:space="0" w:color="C0C0C0"/>
              <w:right w:val="single" w:sz="6" w:space="0" w:color="C0C0C0"/>
            </w:tcBorders>
            <w:shd w:val="clear" w:color="auto" w:fill="auto"/>
          </w:tcPr>
          <w:p w14:paraId="6A204D08" w14:textId="77777777" w:rsidR="00EA4F2B" w:rsidRPr="00810CA6" w:rsidRDefault="00EA4F2B" w:rsidP="00F7665D">
            <w:pPr>
              <w:shd w:val="clear" w:color="auto" w:fill="FFFFFF"/>
              <w:suppressAutoHyphens w:val="0"/>
              <w:spacing w:before="0" w:after="0"/>
              <w:textAlignment w:val="top"/>
              <w:rPr>
                <w:color w:val="000000"/>
                <w:lang w:val="en-US"/>
              </w:rPr>
            </w:pPr>
            <w:r w:rsidRPr="00810CA6">
              <w:rPr>
                <w:color w:val="000000"/>
                <w:lang w:val="en-US"/>
              </w:rPr>
              <w:t>Order History: View Order History</w:t>
            </w:r>
          </w:p>
        </w:tc>
        <w:tc>
          <w:tcPr>
            <w:tcW w:w="3969" w:type="dxa"/>
            <w:tcBorders>
              <w:top w:val="single" w:sz="6" w:space="0" w:color="C0C0C0"/>
              <w:left w:val="single" w:sz="6" w:space="0" w:color="C0C0C0"/>
              <w:bottom w:val="single" w:sz="6" w:space="0" w:color="C0C0C0"/>
              <w:right w:val="single" w:sz="4" w:space="0" w:color="C0C0C0"/>
            </w:tcBorders>
            <w:shd w:val="clear" w:color="auto" w:fill="auto"/>
          </w:tcPr>
          <w:p w14:paraId="74381481" w14:textId="77777777" w:rsidR="00EA4F2B" w:rsidRPr="00810CA6" w:rsidRDefault="00EA4F2B">
            <w:pPr>
              <w:rPr>
                <w:color w:val="000000"/>
                <w:lang w:val="en-US"/>
              </w:rPr>
            </w:pPr>
            <w:r w:rsidRPr="00810CA6">
              <w:rPr>
                <w:color w:val="000000"/>
                <w:lang w:val="en-US"/>
              </w:rPr>
              <w:t>The history is empty because the order cannot be placed.</w:t>
            </w:r>
          </w:p>
        </w:tc>
      </w:tr>
      <w:tr w:rsidR="00EA4F2B" w:rsidRPr="00810CA6" w14:paraId="3A41579A" w14:textId="77777777" w:rsidTr="00EA4F2B">
        <w:trPr>
          <w:trHeight w:val="371"/>
        </w:trPr>
        <w:tc>
          <w:tcPr>
            <w:tcW w:w="1449" w:type="dxa"/>
            <w:tcBorders>
              <w:left w:val="single" w:sz="4" w:space="0" w:color="C0C0C0"/>
              <w:bottom w:val="single" w:sz="4" w:space="0" w:color="C0C0C0"/>
              <w:right w:val="single" w:sz="6" w:space="0" w:color="C0C0C0"/>
            </w:tcBorders>
            <w:shd w:val="clear" w:color="auto" w:fill="auto"/>
          </w:tcPr>
          <w:p w14:paraId="52BF8F60" w14:textId="77777777" w:rsidR="00EA4F2B" w:rsidRPr="00810CA6" w:rsidRDefault="00EA4F2B" w:rsidP="00EA4F2B">
            <w:pPr>
              <w:shd w:val="clear" w:color="auto" w:fill="FFFFFF"/>
              <w:suppressAutoHyphens w:val="0"/>
              <w:spacing w:before="0" w:after="0"/>
              <w:textAlignment w:val="top"/>
              <w:rPr>
                <w:color w:val="000000"/>
                <w:lang w:val="en-US"/>
              </w:rPr>
            </w:pPr>
            <w:r w:rsidRPr="00810CA6">
              <w:rPr>
                <w:color w:val="000000"/>
                <w:lang w:val="en-US"/>
              </w:rPr>
              <w:t>TC_017</w:t>
            </w:r>
          </w:p>
        </w:tc>
        <w:tc>
          <w:tcPr>
            <w:tcW w:w="3655" w:type="dxa"/>
            <w:tcBorders>
              <w:left w:val="single" w:sz="6" w:space="0" w:color="C0C0C0"/>
              <w:bottom w:val="single" w:sz="4" w:space="0" w:color="C0C0C0"/>
              <w:right w:val="single" w:sz="6" w:space="0" w:color="C0C0C0"/>
            </w:tcBorders>
            <w:shd w:val="clear" w:color="auto" w:fill="auto"/>
          </w:tcPr>
          <w:p w14:paraId="19EC2826" w14:textId="77777777" w:rsidR="00EA4F2B" w:rsidRPr="00810CA6" w:rsidRDefault="00EA4F2B" w:rsidP="00EA4F2B">
            <w:pPr>
              <w:suppressAutoHyphens w:val="0"/>
              <w:spacing w:before="0" w:after="0"/>
              <w:rPr>
                <w:color w:val="000000"/>
                <w:lang w:val="en-US"/>
              </w:rPr>
            </w:pPr>
            <w:r w:rsidRPr="00810CA6">
              <w:rPr>
                <w:color w:val="000000"/>
                <w:lang w:val="en-US"/>
              </w:rPr>
              <w:t>View Order Details</w:t>
            </w:r>
          </w:p>
        </w:tc>
        <w:tc>
          <w:tcPr>
            <w:tcW w:w="3969" w:type="dxa"/>
            <w:tcBorders>
              <w:left w:val="single" w:sz="6" w:space="0" w:color="C0C0C0"/>
              <w:bottom w:val="single" w:sz="4" w:space="0" w:color="C0C0C0"/>
              <w:right w:val="single" w:sz="4" w:space="0" w:color="C0C0C0"/>
            </w:tcBorders>
            <w:shd w:val="clear" w:color="auto" w:fill="auto"/>
          </w:tcPr>
          <w:p w14:paraId="13CCFE38" w14:textId="77777777" w:rsidR="00EA4F2B" w:rsidRPr="00810CA6" w:rsidRDefault="00EA4F2B" w:rsidP="00EA4F2B">
            <w:pPr>
              <w:rPr>
                <w:color w:val="000000"/>
                <w:lang w:val="en-US"/>
              </w:rPr>
            </w:pPr>
            <w:r w:rsidRPr="00810CA6">
              <w:rPr>
                <w:color w:val="000000"/>
                <w:lang w:val="en-US"/>
              </w:rPr>
              <w:t>The history is empty because the order cannot be placed</w:t>
            </w:r>
          </w:p>
        </w:tc>
      </w:tr>
    </w:tbl>
    <w:p w14:paraId="77CA7DB1" w14:textId="77777777" w:rsidR="0048517F" w:rsidRPr="00810CA6" w:rsidRDefault="00000000">
      <w:pPr>
        <w:pStyle w:val="1"/>
        <w:numPr>
          <w:ilvl w:val="0"/>
          <w:numId w:val="0"/>
        </w:numPr>
        <w:tabs>
          <w:tab w:val="left" w:pos="13680"/>
        </w:tabs>
        <w:rPr>
          <w:color w:val="000000"/>
          <w:shd w:val="clear" w:color="auto" w:fill="FFFFFF"/>
          <w:lang w:val="en-US"/>
        </w:rPr>
      </w:pPr>
      <w:bookmarkStart w:id="6" w:name="__RefHeading___Toc434936474"/>
      <w:bookmarkEnd w:id="6"/>
      <w:r w:rsidRPr="00810CA6">
        <w:rPr>
          <w:color w:val="000000"/>
          <w:sz w:val="28"/>
          <w:szCs w:val="28"/>
          <w:shd w:val="clear" w:color="auto" w:fill="FFFFFF"/>
          <w:lang w:val="en-US"/>
        </w:rPr>
        <w:t>3. Executive Summary and Conclusion</w:t>
      </w:r>
    </w:p>
    <w:p w14:paraId="2E44EBD5" w14:textId="77777777" w:rsidR="0048517F" w:rsidRPr="00810CA6" w:rsidRDefault="00000000">
      <w:pPr>
        <w:pStyle w:val="2"/>
        <w:numPr>
          <w:ilvl w:val="0"/>
          <w:numId w:val="0"/>
        </w:numPr>
        <w:rPr>
          <w:color w:val="000000"/>
          <w:sz w:val="20"/>
          <w:shd w:val="clear" w:color="auto" w:fill="FFFFFF"/>
          <w:lang w:val="en-US"/>
        </w:rPr>
      </w:pPr>
      <w:bookmarkStart w:id="7" w:name="__RefHeading___Toc434936475"/>
      <w:bookmarkEnd w:id="7"/>
      <w:r w:rsidRPr="00810CA6">
        <w:rPr>
          <w:color w:val="000000"/>
          <w:shd w:val="clear" w:color="auto" w:fill="FFFFFF"/>
          <w:lang w:val="en-US"/>
        </w:rPr>
        <w:t>3.1 Exit Criteria of Test Execution Phase</w:t>
      </w:r>
    </w:p>
    <w:tbl>
      <w:tblPr>
        <w:tblW w:w="0" w:type="auto"/>
        <w:tblLayout w:type="fixed"/>
        <w:tblLook w:val="0000" w:firstRow="0" w:lastRow="0" w:firstColumn="0" w:lastColumn="0" w:noHBand="0" w:noVBand="0"/>
      </w:tblPr>
      <w:tblGrid>
        <w:gridCol w:w="6138"/>
        <w:gridCol w:w="2935"/>
      </w:tblGrid>
      <w:tr w:rsidR="0048517F" w:rsidRPr="00810CA6" w14:paraId="46E72AF7" w14:textId="77777777">
        <w:trPr>
          <w:trHeight w:val="377"/>
        </w:trPr>
        <w:tc>
          <w:tcPr>
            <w:tcW w:w="6138" w:type="dxa"/>
            <w:tcBorders>
              <w:top w:val="single" w:sz="4" w:space="0" w:color="C0C0C0"/>
              <w:left w:val="single" w:sz="4" w:space="0" w:color="C0C0C0"/>
              <w:bottom w:val="single" w:sz="6" w:space="0" w:color="C0C0C0"/>
              <w:right w:val="single" w:sz="6" w:space="0" w:color="C0C0C0"/>
            </w:tcBorders>
            <w:shd w:val="clear" w:color="auto" w:fill="D9D9D9"/>
          </w:tcPr>
          <w:p w14:paraId="25182006"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Criteria</w:t>
            </w:r>
          </w:p>
        </w:tc>
        <w:tc>
          <w:tcPr>
            <w:tcW w:w="2935" w:type="dxa"/>
            <w:tcBorders>
              <w:top w:val="single" w:sz="4" w:space="0" w:color="C0C0C0"/>
              <w:left w:val="single" w:sz="6" w:space="0" w:color="C0C0C0"/>
              <w:bottom w:val="single" w:sz="6" w:space="0" w:color="C0C0C0"/>
              <w:right w:val="single" w:sz="4" w:space="0" w:color="C0C0C0"/>
            </w:tcBorders>
            <w:shd w:val="clear" w:color="auto" w:fill="D9D9D9"/>
          </w:tcPr>
          <w:p w14:paraId="29915142"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Met/Not Met</w:t>
            </w:r>
          </w:p>
        </w:tc>
      </w:tr>
      <w:tr w:rsidR="0048517F" w:rsidRPr="00810CA6" w14:paraId="6EFFFA16"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2D682557" w14:textId="77777777" w:rsidR="0048517F" w:rsidRPr="00810CA6" w:rsidRDefault="00000000">
            <w:pPr>
              <w:widowControl w:val="0"/>
              <w:autoSpaceDE w:val="0"/>
              <w:spacing w:before="0" w:after="0"/>
              <w:rPr>
                <w:lang w:val="en-US"/>
              </w:rPr>
            </w:pPr>
            <w:r w:rsidRPr="00810CA6">
              <w:rPr>
                <w:color w:val="000000"/>
                <w:shd w:val="clear" w:color="auto" w:fill="FFFFFF"/>
                <w:lang w:val="en-US"/>
              </w:rPr>
              <w:t>Test Summary Report</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0F6D4BC2"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Met</w:t>
            </w:r>
          </w:p>
        </w:tc>
      </w:tr>
      <w:tr w:rsidR="0048517F" w:rsidRPr="00810CA6" w14:paraId="2BF166E9"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6D2A0910" w14:textId="77777777" w:rsidR="0048517F" w:rsidRPr="00810CA6" w:rsidRDefault="00000000">
            <w:pPr>
              <w:rPr>
                <w:lang w:val="en-US"/>
              </w:rPr>
            </w:pPr>
            <w:r w:rsidRPr="00810CA6">
              <w:rPr>
                <w:color w:val="000000"/>
                <w:shd w:val="clear" w:color="auto" w:fill="FFFFFF"/>
                <w:lang w:val="en-US"/>
              </w:rPr>
              <w:t>Test Strategy</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00AA9A63"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Met</w:t>
            </w:r>
          </w:p>
        </w:tc>
      </w:tr>
      <w:tr w:rsidR="0048517F" w:rsidRPr="00810CA6" w14:paraId="5E83516F"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6705D328" w14:textId="77777777" w:rsidR="0048517F" w:rsidRPr="00810CA6" w:rsidRDefault="00000000">
            <w:pPr>
              <w:widowControl w:val="0"/>
              <w:autoSpaceDE w:val="0"/>
              <w:spacing w:before="0" w:after="0"/>
              <w:rPr>
                <w:lang w:val="en-US"/>
              </w:rPr>
            </w:pPr>
            <w:r w:rsidRPr="00810CA6">
              <w:rPr>
                <w:color w:val="000000"/>
                <w:shd w:val="clear" w:color="auto" w:fill="FFFFFF"/>
                <w:lang w:val="en-US"/>
              </w:rPr>
              <w:t>Test Cases</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65829B0E"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Met</w:t>
            </w:r>
          </w:p>
        </w:tc>
      </w:tr>
      <w:tr w:rsidR="0048517F" w:rsidRPr="00810CA6" w14:paraId="574A8733" w14:textId="77777777">
        <w:tc>
          <w:tcPr>
            <w:tcW w:w="6138" w:type="dxa"/>
            <w:tcBorders>
              <w:top w:val="single" w:sz="6" w:space="0" w:color="C0C0C0"/>
              <w:left w:val="single" w:sz="4" w:space="0" w:color="C0C0C0"/>
              <w:bottom w:val="single" w:sz="4" w:space="0" w:color="C0C0C0"/>
              <w:right w:val="single" w:sz="6" w:space="0" w:color="C0C0C0"/>
            </w:tcBorders>
            <w:shd w:val="clear" w:color="auto" w:fill="auto"/>
          </w:tcPr>
          <w:p w14:paraId="6ED7F7FF" w14:textId="77777777" w:rsidR="0048517F" w:rsidRPr="00810CA6" w:rsidRDefault="00000000">
            <w:pPr>
              <w:widowControl w:val="0"/>
              <w:autoSpaceDE w:val="0"/>
              <w:spacing w:before="0" w:after="0"/>
              <w:rPr>
                <w:lang w:val="en-US"/>
              </w:rPr>
            </w:pPr>
            <w:r w:rsidRPr="00810CA6">
              <w:rPr>
                <w:color w:val="000000"/>
                <w:shd w:val="clear" w:color="auto" w:fill="FFFFFF"/>
                <w:lang w:val="en-US"/>
              </w:rPr>
              <w:t>TRM</w:t>
            </w:r>
          </w:p>
        </w:tc>
        <w:tc>
          <w:tcPr>
            <w:tcW w:w="2935" w:type="dxa"/>
            <w:tcBorders>
              <w:top w:val="single" w:sz="6" w:space="0" w:color="C0C0C0"/>
              <w:left w:val="single" w:sz="6" w:space="0" w:color="C0C0C0"/>
              <w:bottom w:val="single" w:sz="4" w:space="0" w:color="C0C0C0"/>
              <w:right w:val="single" w:sz="4" w:space="0" w:color="C0C0C0"/>
            </w:tcBorders>
            <w:shd w:val="clear" w:color="auto" w:fill="auto"/>
          </w:tcPr>
          <w:p w14:paraId="6E51E852"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Met</w:t>
            </w:r>
          </w:p>
        </w:tc>
      </w:tr>
    </w:tbl>
    <w:p w14:paraId="6131A1A4" w14:textId="77777777" w:rsidR="0048517F" w:rsidRPr="00810CA6" w:rsidRDefault="00000000">
      <w:pPr>
        <w:pStyle w:val="2"/>
        <w:numPr>
          <w:ilvl w:val="0"/>
          <w:numId w:val="0"/>
        </w:numPr>
        <w:rPr>
          <w:color w:val="000000"/>
          <w:sz w:val="20"/>
          <w:shd w:val="clear" w:color="auto" w:fill="FFFFFF"/>
          <w:lang w:val="en-US"/>
        </w:rPr>
      </w:pPr>
      <w:bookmarkStart w:id="8" w:name="__RefHeading___Toc434936476"/>
      <w:bookmarkEnd w:id="8"/>
      <w:r w:rsidRPr="00810CA6">
        <w:rPr>
          <w:color w:val="000000"/>
          <w:shd w:val="clear" w:color="auto" w:fill="FFFFFF"/>
          <w:lang w:val="en-US"/>
        </w:rPr>
        <w:t>3.2 Conclusion on quality</w:t>
      </w:r>
    </w:p>
    <w:tbl>
      <w:tblPr>
        <w:tblW w:w="0" w:type="auto"/>
        <w:tblLayout w:type="fixed"/>
        <w:tblLook w:val="0000" w:firstRow="0" w:lastRow="0" w:firstColumn="0" w:lastColumn="0" w:noHBand="0" w:noVBand="0"/>
      </w:tblPr>
      <w:tblGrid>
        <w:gridCol w:w="6138"/>
        <w:gridCol w:w="2935"/>
      </w:tblGrid>
      <w:tr w:rsidR="0048517F" w:rsidRPr="00810CA6" w14:paraId="3C85DC22" w14:textId="77777777">
        <w:trPr>
          <w:trHeight w:val="377"/>
        </w:trPr>
        <w:tc>
          <w:tcPr>
            <w:tcW w:w="6138" w:type="dxa"/>
            <w:tcBorders>
              <w:top w:val="single" w:sz="4" w:space="0" w:color="C0C0C0"/>
              <w:left w:val="single" w:sz="4" w:space="0" w:color="C0C0C0"/>
              <w:bottom w:val="single" w:sz="6" w:space="0" w:color="C0C0C0"/>
              <w:right w:val="single" w:sz="6" w:space="0" w:color="C0C0C0"/>
            </w:tcBorders>
            <w:shd w:val="clear" w:color="auto" w:fill="D9D9D9"/>
          </w:tcPr>
          <w:p w14:paraId="481302EB"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Criteria (metrics)</w:t>
            </w:r>
          </w:p>
        </w:tc>
        <w:tc>
          <w:tcPr>
            <w:tcW w:w="2935" w:type="dxa"/>
            <w:tcBorders>
              <w:top w:val="single" w:sz="4" w:space="0" w:color="C0C0C0"/>
              <w:left w:val="single" w:sz="6" w:space="0" w:color="C0C0C0"/>
              <w:bottom w:val="single" w:sz="6" w:space="0" w:color="C0C0C0"/>
              <w:right w:val="single" w:sz="4" w:space="0" w:color="C0C0C0"/>
            </w:tcBorders>
            <w:shd w:val="clear" w:color="auto" w:fill="D9D9D9"/>
          </w:tcPr>
          <w:p w14:paraId="1C63D242"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Met/Not Met</w:t>
            </w:r>
          </w:p>
        </w:tc>
      </w:tr>
      <w:tr w:rsidR="0048517F" w:rsidRPr="00810CA6" w14:paraId="755F049E"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765AD9FE" w14:textId="77777777" w:rsidR="0048517F" w:rsidRPr="00810CA6" w:rsidRDefault="00000000">
            <w:pPr>
              <w:widowControl w:val="0"/>
              <w:autoSpaceDE w:val="0"/>
              <w:spacing w:before="0" w:after="0"/>
              <w:rPr>
                <w:lang w:val="en-US"/>
              </w:rPr>
            </w:pPr>
            <w:r w:rsidRPr="00810CA6">
              <w:rPr>
                <w:color w:val="000000"/>
                <w:shd w:val="clear" w:color="auto" w:fill="FFFFFF"/>
                <w:lang w:val="en-US"/>
              </w:rPr>
              <w:t>More than 60% of test cases with status "Passed", "Passed with minor defect".</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1669D6B8"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Met</w:t>
            </w:r>
          </w:p>
        </w:tc>
      </w:tr>
      <w:tr w:rsidR="0048517F" w:rsidRPr="00810CA6" w14:paraId="513561C1"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59410EF1" w14:textId="77777777" w:rsidR="0048517F" w:rsidRPr="00810CA6" w:rsidRDefault="00000000">
            <w:pPr>
              <w:rPr>
                <w:lang w:val="en-US"/>
              </w:rPr>
            </w:pPr>
            <w:r w:rsidRPr="00810CA6">
              <w:rPr>
                <w:color w:val="000000"/>
                <w:shd w:val="clear" w:color="auto" w:fill="FFFFFF"/>
                <w:lang w:val="en-US"/>
              </w:rPr>
              <w:t>Less than 10% with status “Failed”</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2FE722F8"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Not Met</w:t>
            </w:r>
          </w:p>
        </w:tc>
      </w:tr>
      <w:tr w:rsidR="0048517F" w:rsidRPr="00810CA6" w14:paraId="65CBC39B"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07F404E7" w14:textId="77777777" w:rsidR="0048517F" w:rsidRPr="00810CA6" w:rsidRDefault="00000000">
            <w:pPr>
              <w:widowControl w:val="0"/>
              <w:autoSpaceDE w:val="0"/>
              <w:spacing w:before="0" w:after="0"/>
              <w:rPr>
                <w:lang w:val="en-US"/>
              </w:rPr>
            </w:pPr>
            <w:r w:rsidRPr="00810CA6">
              <w:rPr>
                <w:color w:val="000000"/>
                <w:shd w:val="clear" w:color="auto" w:fill="FFFFFF"/>
                <w:lang w:val="en-US"/>
              </w:rPr>
              <w:t>Less than 10% with status “Blocked”</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376CD8F3"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Met</w:t>
            </w:r>
          </w:p>
        </w:tc>
      </w:tr>
      <w:tr w:rsidR="0048517F" w:rsidRPr="00810CA6" w14:paraId="3CA8AC77"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551C0FA3" w14:textId="77777777" w:rsidR="0048517F" w:rsidRPr="00810CA6" w:rsidRDefault="00000000">
            <w:pPr>
              <w:widowControl w:val="0"/>
              <w:autoSpaceDE w:val="0"/>
              <w:spacing w:before="0" w:after="0"/>
              <w:rPr>
                <w:lang w:val="en-US"/>
              </w:rPr>
            </w:pPr>
            <w:r w:rsidRPr="00810CA6">
              <w:rPr>
                <w:color w:val="000000"/>
                <w:shd w:val="clear" w:color="auto" w:fill="FFFFFF"/>
                <w:lang w:val="en-US"/>
              </w:rPr>
              <w:t>Less than 20% with status “Not Executed”, “Not Executable”</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3090C37F"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Not Met</w:t>
            </w:r>
          </w:p>
        </w:tc>
      </w:tr>
      <w:tr w:rsidR="0048517F" w:rsidRPr="00810CA6" w14:paraId="5D41D69F"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2DED1617" w14:textId="77777777" w:rsidR="0048517F" w:rsidRPr="00810CA6" w:rsidRDefault="00000000">
            <w:pPr>
              <w:rPr>
                <w:lang w:val="en-US"/>
              </w:rPr>
            </w:pPr>
            <w:r w:rsidRPr="00810CA6">
              <w:rPr>
                <w:color w:val="000000"/>
                <w:shd w:val="clear" w:color="auto" w:fill="FFFFFF"/>
                <w:lang w:val="en-US"/>
              </w:rPr>
              <w:t>2 defects with status High</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7B75476B" w14:textId="77777777" w:rsidR="0048517F" w:rsidRPr="00810CA6" w:rsidRDefault="00000000">
            <w:pPr>
              <w:pStyle w:val="TableText0"/>
              <w:tabs>
                <w:tab w:val="left" w:pos="13680"/>
              </w:tabs>
              <w:rPr>
                <w:lang w:val="en-US"/>
              </w:rPr>
            </w:pPr>
            <w:r w:rsidRPr="00810CA6">
              <w:rPr>
                <w:rFonts w:ascii="Arial" w:hAnsi="Arial" w:cs="Arial"/>
                <w:b/>
                <w:color w:val="000000"/>
                <w:sz w:val="20"/>
                <w:szCs w:val="20"/>
                <w:shd w:val="clear" w:color="auto" w:fill="FFFFFF"/>
                <w:lang w:val="en-US"/>
              </w:rPr>
              <w:t>Met</w:t>
            </w:r>
          </w:p>
        </w:tc>
      </w:tr>
    </w:tbl>
    <w:p w14:paraId="41D36A41" w14:textId="77777777" w:rsidR="0048517F" w:rsidRPr="00810CA6" w:rsidRDefault="0048517F">
      <w:pPr>
        <w:rPr>
          <w:color w:val="000000"/>
          <w:shd w:val="clear" w:color="auto" w:fill="FFFFFF"/>
          <w:lang w:val="en-US"/>
        </w:rPr>
      </w:pPr>
    </w:p>
    <w:p w14:paraId="66A006F1" w14:textId="77777777" w:rsidR="0048517F" w:rsidRPr="00810CA6" w:rsidRDefault="00000000">
      <w:pPr>
        <w:pStyle w:val="2"/>
        <w:numPr>
          <w:ilvl w:val="0"/>
          <w:numId w:val="0"/>
        </w:numPr>
        <w:rPr>
          <w:color w:val="000000"/>
          <w:shd w:val="clear" w:color="auto" w:fill="FFFFFF"/>
          <w:lang w:val="en-US"/>
        </w:rPr>
      </w:pPr>
      <w:bookmarkStart w:id="9" w:name="__RefHeading___Toc4342_2441863898"/>
      <w:bookmarkEnd w:id="9"/>
      <w:r w:rsidRPr="00810CA6">
        <w:rPr>
          <w:color w:val="000000"/>
          <w:shd w:val="clear" w:color="auto" w:fill="FFFFFF"/>
          <w:lang w:val="en-US"/>
        </w:rPr>
        <w:t>3.3 Recommendation</w:t>
      </w:r>
    </w:p>
    <w:p w14:paraId="243748C2" w14:textId="77777777" w:rsidR="008063C8" w:rsidRPr="00810CA6" w:rsidRDefault="00860271">
      <w:pPr>
        <w:ind w:firstLine="567"/>
        <w:jc w:val="both"/>
        <w:rPr>
          <w:rStyle w:val="rynqvb"/>
          <w:lang w:val="en-US"/>
        </w:rPr>
      </w:pPr>
      <w:proofErr w:type="spellStart"/>
      <w:r w:rsidRPr="00810CA6">
        <w:rPr>
          <w:rStyle w:val="rynqvb"/>
          <w:lang w:val="en-US"/>
        </w:rPr>
        <w:t>Skybot</w:t>
      </w:r>
      <w:proofErr w:type="spellEnd"/>
      <w:r w:rsidRPr="00810CA6">
        <w:rPr>
          <w:rStyle w:val="rynqvb"/>
          <w:lang w:val="en-US"/>
        </w:rPr>
        <w:t xml:space="preserve"> </w:t>
      </w:r>
      <w:r w:rsidR="00946B8B" w:rsidRPr="00810CA6">
        <w:rPr>
          <w:rStyle w:val="rynqvb"/>
          <w:lang w:val="en-US"/>
        </w:rPr>
        <w:t xml:space="preserve">portal </w:t>
      </w:r>
      <w:r w:rsidRPr="00810CA6">
        <w:rPr>
          <w:rStyle w:val="rynqvb"/>
          <w:lang w:val="en-US"/>
        </w:rPr>
        <w:t xml:space="preserve">in more depth than in this End-2-end testing document. </w:t>
      </w:r>
      <w:r w:rsidRPr="00810CA6">
        <w:rPr>
          <w:rStyle w:val="hwtze"/>
          <w:lang w:val="en-US"/>
        </w:rPr>
        <w:t xml:space="preserve">You also need to perform </w:t>
      </w:r>
      <w:r w:rsidRPr="00810CA6">
        <w:rPr>
          <w:rStyle w:val="rynqvb"/>
          <w:lang w:val="en-US"/>
        </w:rPr>
        <w:t xml:space="preserve">checks for other functionality that has already been implemented in the current </w:t>
      </w:r>
      <w:r w:rsidR="00E9252B" w:rsidRPr="00810CA6">
        <w:rPr>
          <w:lang w:val="en-US"/>
        </w:rPr>
        <w:t xml:space="preserve">v.3.0 version </w:t>
      </w:r>
      <w:r w:rsidR="008063C8" w:rsidRPr="00810CA6">
        <w:rPr>
          <w:rStyle w:val="rynqvb"/>
          <w:lang w:val="en-US"/>
        </w:rPr>
        <w:t>of the portal.</w:t>
      </w:r>
    </w:p>
    <w:p w14:paraId="77EF01F4" w14:textId="77777777" w:rsidR="0015639F" w:rsidRPr="00810CA6" w:rsidRDefault="008063C8">
      <w:pPr>
        <w:ind w:firstLine="567"/>
        <w:jc w:val="both"/>
        <w:rPr>
          <w:rStyle w:val="hwtze"/>
          <w:lang w:val="en-US"/>
        </w:rPr>
      </w:pPr>
      <w:r w:rsidRPr="00810CA6">
        <w:rPr>
          <w:rStyle w:val="rynqvb"/>
          <w:lang w:val="en-US"/>
        </w:rPr>
        <w:t>It is also necessary to develop test cases that check not yet implemented, but necessary, according to the customer's requirements, functionality.</w:t>
      </w:r>
      <w:r w:rsidR="00860271" w:rsidRPr="00810CA6">
        <w:rPr>
          <w:rStyle w:val="hwtze"/>
          <w:lang w:val="en-US"/>
        </w:rPr>
        <w:t xml:space="preserve"> </w:t>
      </w:r>
    </w:p>
    <w:p w14:paraId="272AF8C9" w14:textId="77777777" w:rsidR="0015639F" w:rsidRPr="00810CA6" w:rsidRDefault="00860271">
      <w:pPr>
        <w:ind w:firstLine="567"/>
        <w:jc w:val="both"/>
        <w:rPr>
          <w:rStyle w:val="rynqvb"/>
          <w:lang w:val="en-US"/>
        </w:rPr>
      </w:pPr>
      <w:r w:rsidRPr="00810CA6">
        <w:rPr>
          <w:rStyle w:val="rynqvb"/>
          <w:lang w:val="en-US"/>
        </w:rPr>
        <w:t>For example, missing:</w:t>
      </w:r>
    </w:p>
    <w:p w14:paraId="3696F656" w14:textId="77777777" w:rsidR="0015639F" w:rsidRPr="00810CA6" w:rsidRDefault="00860271" w:rsidP="0015639F">
      <w:pPr>
        <w:numPr>
          <w:ilvl w:val="0"/>
          <w:numId w:val="9"/>
        </w:numPr>
        <w:jc w:val="both"/>
        <w:rPr>
          <w:rStyle w:val="rynqvb"/>
          <w:lang w:val="en-US"/>
        </w:rPr>
      </w:pPr>
      <w:r w:rsidRPr="00810CA6">
        <w:rPr>
          <w:rStyle w:val="rynqvb"/>
          <w:lang w:val="en-US"/>
        </w:rPr>
        <w:t xml:space="preserve">verification of registration on the portal using a Google </w:t>
      </w:r>
      <w:proofErr w:type="gramStart"/>
      <w:r w:rsidRPr="00810CA6">
        <w:rPr>
          <w:rStyle w:val="rynqvb"/>
          <w:lang w:val="en-US"/>
        </w:rPr>
        <w:t xml:space="preserve">account </w:t>
      </w:r>
      <w:r w:rsidR="0015639F" w:rsidRPr="00810CA6">
        <w:rPr>
          <w:rStyle w:val="rynqvb"/>
          <w:lang w:val="en-US"/>
        </w:rPr>
        <w:t>;</w:t>
      </w:r>
      <w:proofErr w:type="gramEnd"/>
    </w:p>
    <w:p w14:paraId="58750760" w14:textId="77777777" w:rsidR="0015639F" w:rsidRPr="00810CA6" w:rsidRDefault="0015639F" w:rsidP="0015639F">
      <w:pPr>
        <w:numPr>
          <w:ilvl w:val="0"/>
          <w:numId w:val="9"/>
        </w:numPr>
        <w:jc w:val="both"/>
        <w:rPr>
          <w:rStyle w:val="rynqvb"/>
          <w:lang w:val="en-US"/>
        </w:rPr>
      </w:pPr>
      <w:r w:rsidRPr="00810CA6">
        <w:rPr>
          <w:rStyle w:val="rynqvb"/>
          <w:lang w:val="en-US"/>
        </w:rPr>
        <w:t xml:space="preserve">verification of registration on the portal using a </w:t>
      </w:r>
      <w:r w:rsidR="00860271" w:rsidRPr="00810CA6">
        <w:rPr>
          <w:rStyle w:val="rynqvb"/>
          <w:lang w:val="en-US"/>
        </w:rPr>
        <w:t xml:space="preserve">Facebook </w:t>
      </w:r>
      <w:proofErr w:type="gramStart"/>
      <w:r w:rsidR="00860271" w:rsidRPr="00810CA6">
        <w:rPr>
          <w:rStyle w:val="rynqvb"/>
          <w:lang w:val="en-US"/>
        </w:rPr>
        <w:t xml:space="preserve">account </w:t>
      </w:r>
      <w:r w:rsidRPr="00810CA6">
        <w:rPr>
          <w:rStyle w:val="rynqvb"/>
          <w:lang w:val="en-US"/>
        </w:rPr>
        <w:t>;</w:t>
      </w:r>
      <w:proofErr w:type="gramEnd"/>
    </w:p>
    <w:p w14:paraId="1CA8C851" w14:textId="77777777" w:rsidR="0015639F" w:rsidRPr="00810CA6" w:rsidRDefault="0015639F" w:rsidP="0015639F">
      <w:pPr>
        <w:numPr>
          <w:ilvl w:val="0"/>
          <w:numId w:val="9"/>
        </w:numPr>
        <w:jc w:val="both"/>
        <w:rPr>
          <w:rStyle w:val="rynqvb"/>
          <w:lang w:val="en-US"/>
        </w:rPr>
      </w:pPr>
      <w:r w:rsidRPr="00810CA6">
        <w:rPr>
          <w:rStyle w:val="rynqvb"/>
          <w:lang w:val="en-US"/>
        </w:rPr>
        <w:t>checking the possibility of recovering a lost account password;</w:t>
      </w:r>
    </w:p>
    <w:p w14:paraId="1219881F" w14:textId="77777777" w:rsidR="008063C8" w:rsidRPr="00810CA6" w:rsidRDefault="008063C8" w:rsidP="0015639F">
      <w:pPr>
        <w:numPr>
          <w:ilvl w:val="0"/>
          <w:numId w:val="9"/>
        </w:numPr>
        <w:jc w:val="both"/>
        <w:rPr>
          <w:rStyle w:val="rynqvb"/>
          <w:lang w:val="en-US"/>
        </w:rPr>
      </w:pPr>
      <w:r w:rsidRPr="00810CA6">
        <w:rPr>
          <w:rStyle w:val="rynqvb"/>
          <w:lang w:val="en-US"/>
        </w:rPr>
        <w:t>checking out of your account on the portal;</w:t>
      </w:r>
    </w:p>
    <w:p w14:paraId="7887C5AE" w14:textId="77777777" w:rsidR="000D51CC" w:rsidRPr="00810CA6" w:rsidRDefault="000D51CC" w:rsidP="0015639F">
      <w:pPr>
        <w:numPr>
          <w:ilvl w:val="0"/>
          <w:numId w:val="9"/>
        </w:numPr>
        <w:jc w:val="both"/>
        <w:rPr>
          <w:rStyle w:val="rynqvb"/>
          <w:lang w:val="en-US"/>
        </w:rPr>
      </w:pPr>
      <w:r w:rsidRPr="00810CA6">
        <w:rPr>
          <w:rStyle w:val="rynqvb"/>
          <w:lang w:val="en-US"/>
        </w:rPr>
        <w:lastRenderedPageBreak/>
        <w:t>checking the possibility of filtering the list of products by price range or product color;</w:t>
      </w:r>
    </w:p>
    <w:p w14:paraId="0BB79BCD" w14:textId="77777777" w:rsidR="00B974D4" w:rsidRPr="00810CA6" w:rsidRDefault="00B974D4" w:rsidP="0015639F">
      <w:pPr>
        <w:numPr>
          <w:ilvl w:val="0"/>
          <w:numId w:val="9"/>
        </w:numPr>
        <w:jc w:val="both"/>
        <w:rPr>
          <w:rStyle w:val="rynqvb"/>
          <w:lang w:val="en-US"/>
        </w:rPr>
      </w:pPr>
      <w:r w:rsidRPr="00810CA6">
        <w:rPr>
          <w:rStyle w:val="rynqvb"/>
          <w:lang w:val="en-US"/>
        </w:rPr>
        <w:t>checking the possibility of adding product reviews, adding photos and video reviews on the product page;</w:t>
      </w:r>
    </w:p>
    <w:p w14:paraId="1DE0B70E" w14:textId="77777777" w:rsidR="00B974D4" w:rsidRPr="00810CA6" w:rsidRDefault="00B974D4" w:rsidP="00B974D4">
      <w:pPr>
        <w:numPr>
          <w:ilvl w:val="0"/>
          <w:numId w:val="9"/>
        </w:numPr>
        <w:jc w:val="both"/>
        <w:rPr>
          <w:rStyle w:val="rynqvb"/>
          <w:lang w:val="en-US"/>
        </w:rPr>
      </w:pPr>
      <w:r w:rsidRPr="00810CA6">
        <w:rPr>
          <w:rStyle w:val="rynqvb"/>
          <w:lang w:val="en-US"/>
        </w:rPr>
        <w:t>check the function of viewing video product reviews;</w:t>
      </w:r>
    </w:p>
    <w:p w14:paraId="50DB54AC" w14:textId="77777777" w:rsidR="0015639F" w:rsidRPr="00810CA6" w:rsidRDefault="0015639F" w:rsidP="0015639F">
      <w:pPr>
        <w:numPr>
          <w:ilvl w:val="0"/>
          <w:numId w:val="9"/>
        </w:numPr>
        <w:jc w:val="both"/>
        <w:rPr>
          <w:rStyle w:val="rynqvb"/>
          <w:lang w:val="en-US"/>
        </w:rPr>
      </w:pPr>
      <w:r w:rsidRPr="00810CA6">
        <w:rPr>
          <w:rStyle w:val="rynqvb"/>
          <w:lang w:val="en-US"/>
        </w:rPr>
        <w:t>checking the operation of the chatbot « Let's chat ";</w:t>
      </w:r>
    </w:p>
    <w:p w14:paraId="094C3A5B" w14:textId="77777777" w:rsidR="00B974D4" w:rsidRPr="00810CA6" w:rsidRDefault="00B974D4" w:rsidP="0015639F">
      <w:pPr>
        <w:numPr>
          <w:ilvl w:val="0"/>
          <w:numId w:val="9"/>
        </w:numPr>
        <w:jc w:val="both"/>
        <w:rPr>
          <w:rStyle w:val="rynqvb"/>
          <w:lang w:val="en-US"/>
        </w:rPr>
      </w:pPr>
      <w:r w:rsidRPr="00810CA6">
        <w:rPr>
          <w:rStyle w:val="rynqvb"/>
          <w:lang w:val="en-US"/>
        </w:rPr>
        <w:t>checking the ability of the user to ask questions using the " Contact Us ";</w:t>
      </w:r>
    </w:p>
    <w:p w14:paraId="4C676FCD" w14:textId="77777777" w:rsidR="00B974D4" w:rsidRPr="00810CA6" w:rsidRDefault="00B974D4" w:rsidP="00B974D4">
      <w:pPr>
        <w:numPr>
          <w:ilvl w:val="0"/>
          <w:numId w:val="9"/>
        </w:numPr>
        <w:jc w:val="both"/>
        <w:rPr>
          <w:rStyle w:val="rynqvb"/>
          <w:lang w:val="en-US"/>
        </w:rPr>
      </w:pPr>
      <w:r w:rsidRPr="00810CA6">
        <w:rPr>
          <w:rStyle w:val="rynqvb"/>
          <w:lang w:val="en-US"/>
        </w:rPr>
        <w:t>verification of subscription to the newsletter;</w:t>
      </w:r>
    </w:p>
    <w:p w14:paraId="3738F4E6" w14:textId="77777777" w:rsidR="00B974D4" w:rsidRPr="00810CA6" w:rsidRDefault="00B974D4">
      <w:pPr>
        <w:numPr>
          <w:ilvl w:val="0"/>
          <w:numId w:val="9"/>
        </w:numPr>
        <w:jc w:val="both"/>
        <w:rPr>
          <w:rStyle w:val="rynqvb"/>
          <w:lang w:val="en-US"/>
        </w:rPr>
      </w:pPr>
      <w:r w:rsidRPr="00810CA6">
        <w:rPr>
          <w:rStyle w:val="rynqvb"/>
          <w:lang w:val="en-US"/>
        </w:rPr>
        <w:t>checking the user's ability to contact support using the " Contact Support ".</w:t>
      </w:r>
    </w:p>
    <w:p w14:paraId="1F17E4D6" w14:textId="77777777" w:rsidR="00B974D4" w:rsidRPr="00810CA6" w:rsidRDefault="00B974D4">
      <w:pPr>
        <w:numPr>
          <w:ilvl w:val="0"/>
          <w:numId w:val="9"/>
        </w:numPr>
        <w:jc w:val="both"/>
        <w:rPr>
          <w:rStyle w:val="rynqvb"/>
          <w:lang w:val="en-US"/>
        </w:rPr>
      </w:pPr>
      <w:r w:rsidRPr="00810CA6">
        <w:rPr>
          <w:rStyle w:val="rynqvb"/>
          <w:lang w:val="en-US"/>
        </w:rPr>
        <w:t>checking the possibility of registering for a test drive « Electric scooter first ride ";</w:t>
      </w:r>
    </w:p>
    <w:p w14:paraId="72B2B1F1" w14:textId="77777777" w:rsidR="00B974D4" w:rsidRPr="00810CA6" w:rsidRDefault="00B974D4" w:rsidP="00B974D4">
      <w:pPr>
        <w:numPr>
          <w:ilvl w:val="0"/>
          <w:numId w:val="9"/>
        </w:numPr>
        <w:jc w:val="both"/>
        <w:rPr>
          <w:rStyle w:val="rynqvb"/>
          <w:lang w:val="en-US"/>
        </w:rPr>
      </w:pPr>
      <w:r w:rsidRPr="00810CA6">
        <w:rPr>
          <w:rStyle w:val="rynqvb"/>
          <w:lang w:val="en-US"/>
        </w:rPr>
        <w:t>checking the possibility of registering for service « Electric scooter service ";</w:t>
      </w:r>
    </w:p>
    <w:p w14:paraId="4C616056" w14:textId="77777777" w:rsidR="00B974D4" w:rsidRPr="00810CA6" w:rsidRDefault="00B974D4">
      <w:pPr>
        <w:numPr>
          <w:ilvl w:val="0"/>
          <w:numId w:val="9"/>
        </w:numPr>
        <w:jc w:val="both"/>
        <w:rPr>
          <w:rStyle w:val="rynqvb"/>
          <w:lang w:val="en-US"/>
        </w:rPr>
      </w:pPr>
      <w:r w:rsidRPr="00810CA6">
        <w:rPr>
          <w:rStyle w:val="rynqvb"/>
          <w:lang w:val="en-US"/>
        </w:rPr>
        <w:t xml:space="preserve">checking the possibility of booking </w:t>
      </w:r>
      <w:r w:rsidR="001C4407" w:rsidRPr="00810CA6">
        <w:rPr>
          <w:rStyle w:val="rynqvb"/>
          <w:lang w:val="en-US"/>
        </w:rPr>
        <w:t xml:space="preserve">an electric scooter rental </w:t>
      </w:r>
      <w:r w:rsidRPr="00810CA6">
        <w:rPr>
          <w:rStyle w:val="rynqvb"/>
          <w:lang w:val="en-US"/>
        </w:rPr>
        <w:t>" Scooters for rent ";</w:t>
      </w:r>
    </w:p>
    <w:p w14:paraId="4EB9B1C3" w14:textId="77777777" w:rsidR="00946B8B" w:rsidRPr="00810CA6" w:rsidRDefault="00BD5872" w:rsidP="0015639F">
      <w:pPr>
        <w:numPr>
          <w:ilvl w:val="0"/>
          <w:numId w:val="9"/>
        </w:numPr>
        <w:jc w:val="both"/>
        <w:rPr>
          <w:rStyle w:val="rynqvb"/>
          <w:lang w:val="en-US"/>
        </w:rPr>
      </w:pPr>
      <w:r w:rsidRPr="00810CA6">
        <w:rPr>
          <w:rStyle w:val="rynqvb"/>
          <w:lang w:val="en-US"/>
        </w:rPr>
        <w:t xml:space="preserve">checking </w:t>
      </w:r>
      <w:r w:rsidRPr="00810CA6">
        <w:rPr>
          <w:lang w:val="en-US"/>
        </w:rPr>
        <w:t xml:space="preserve">the process </w:t>
      </w:r>
      <w:r w:rsidRPr="00810CA6">
        <w:rPr>
          <w:rStyle w:val="rynqvb"/>
          <w:lang w:val="en-US"/>
        </w:rPr>
        <w:t xml:space="preserve">of </w:t>
      </w:r>
      <w:r w:rsidRPr="00810CA6">
        <w:rPr>
          <w:lang w:val="en-US"/>
        </w:rPr>
        <w:t>placing an order by phone number, without prior registration of the user (at the same time, it should be noted that this requirement of the customer was not implemented in the current version v.3.0 of the portal);</w:t>
      </w:r>
      <w:r w:rsidR="00860271" w:rsidRPr="00810CA6">
        <w:rPr>
          <w:rStyle w:val="rynqvb"/>
          <w:lang w:val="en-US"/>
        </w:rPr>
        <w:t xml:space="preserve"> </w:t>
      </w:r>
    </w:p>
    <w:p w14:paraId="44E55C9B" w14:textId="77777777" w:rsidR="00BD5872" w:rsidRPr="00810CA6" w:rsidRDefault="00BD5872" w:rsidP="00BD5872">
      <w:pPr>
        <w:numPr>
          <w:ilvl w:val="0"/>
          <w:numId w:val="9"/>
        </w:numPr>
        <w:jc w:val="both"/>
        <w:rPr>
          <w:lang w:val="en-US"/>
        </w:rPr>
      </w:pPr>
      <w:r w:rsidRPr="00810CA6">
        <w:rPr>
          <w:rStyle w:val="rynqvb"/>
          <w:lang w:val="en-US"/>
        </w:rPr>
        <w:t xml:space="preserve">functionality testing to </w:t>
      </w:r>
      <w:r w:rsidRPr="00810CA6">
        <w:rPr>
          <w:lang w:val="en-US"/>
        </w:rPr>
        <w:t>provide individual product recommendations to the user. (at the same time, it should be noted that this requirement of the customer was not implemented in the current version v.3.0 of the portal);</w:t>
      </w:r>
    </w:p>
    <w:p w14:paraId="2E1E8D30" w14:textId="7EC0141D" w:rsidR="00860271" w:rsidRPr="00810CA6" w:rsidRDefault="00BD5872" w:rsidP="00946B8B">
      <w:pPr>
        <w:numPr>
          <w:ilvl w:val="0"/>
          <w:numId w:val="9"/>
        </w:numPr>
        <w:jc w:val="both"/>
        <w:rPr>
          <w:lang w:val="en-US"/>
        </w:rPr>
      </w:pPr>
      <w:r w:rsidRPr="00810CA6">
        <w:rPr>
          <w:lang w:val="en-US"/>
        </w:rPr>
        <w:t>functionality check analytical tools (at the same time, it should be noted that this requirement of the customer was not implemented in the current version v.3.0 of the portal).</w:t>
      </w:r>
    </w:p>
    <w:sectPr w:rsidR="00860271" w:rsidRPr="00810CA6">
      <w:headerReference w:type="default" r:id="rId8"/>
      <w:footerReference w:type="default" r:id="rId9"/>
      <w:headerReference w:type="first" r:id="rId10"/>
      <w:footerReference w:type="first" r:id="rId11"/>
      <w:pgSz w:w="11906" w:h="16838"/>
      <w:pgMar w:top="1701" w:right="1440" w:bottom="1281" w:left="1440" w:header="720" w:footer="476" w:gutter="17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D42F" w14:textId="77777777" w:rsidR="00816CDF" w:rsidRDefault="00816CDF">
      <w:pPr>
        <w:spacing w:before="0" w:after="0"/>
      </w:pPr>
      <w:r>
        <w:separator/>
      </w:r>
    </w:p>
  </w:endnote>
  <w:endnote w:type="continuationSeparator" w:id="0">
    <w:p w14:paraId="7C56575A" w14:textId="77777777" w:rsidR="00816CDF" w:rsidRDefault="00816C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top w:w="57" w:type="dxa"/>
        <w:left w:w="0" w:type="dxa"/>
        <w:bottom w:w="57" w:type="dxa"/>
        <w:right w:w="0" w:type="dxa"/>
      </w:tblCellMar>
      <w:tblLook w:val="0000" w:firstRow="0" w:lastRow="0" w:firstColumn="0" w:lastColumn="0" w:noHBand="0" w:noVBand="0"/>
    </w:tblPr>
    <w:tblGrid>
      <w:gridCol w:w="2268"/>
      <w:gridCol w:w="4536"/>
      <w:gridCol w:w="2694"/>
    </w:tblGrid>
    <w:tr w:rsidR="0048517F" w14:paraId="1C903E5C" w14:textId="77777777">
      <w:tc>
        <w:tcPr>
          <w:tcW w:w="2268" w:type="dxa"/>
          <w:tcBorders>
            <w:top w:val="single" w:sz="4" w:space="0" w:color="000000"/>
          </w:tcBorders>
          <w:shd w:val="clear" w:color="auto" w:fill="auto"/>
        </w:tcPr>
        <w:p w14:paraId="132C1176" w14:textId="77777777" w:rsidR="0048517F" w:rsidRDefault="0048517F">
          <w:pPr>
            <w:pStyle w:val="af0"/>
            <w:tabs>
              <w:tab w:val="right" w:pos="8364"/>
            </w:tabs>
            <w:snapToGrid w:val="0"/>
          </w:pPr>
        </w:p>
      </w:tc>
      <w:tc>
        <w:tcPr>
          <w:tcW w:w="4536" w:type="dxa"/>
          <w:tcBorders>
            <w:top w:val="single" w:sz="4" w:space="0" w:color="000000"/>
          </w:tcBorders>
          <w:shd w:val="clear" w:color="auto" w:fill="auto"/>
        </w:tcPr>
        <w:p w14:paraId="1CA68D06" w14:textId="77777777" w:rsidR="0048517F" w:rsidRDefault="0048517F">
          <w:pPr>
            <w:pStyle w:val="af0"/>
            <w:snapToGrid w:val="0"/>
          </w:pPr>
        </w:p>
      </w:tc>
      <w:tc>
        <w:tcPr>
          <w:tcW w:w="2694" w:type="dxa"/>
          <w:tcBorders>
            <w:top w:val="single" w:sz="4" w:space="0" w:color="000000"/>
          </w:tcBorders>
          <w:shd w:val="clear" w:color="auto" w:fill="auto"/>
        </w:tcPr>
        <w:p w14:paraId="3C7CD8A6" w14:textId="77777777" w:rsidR="0048517F" w:rsidRDefault="00000000">
          <w:pPr>
            <w:pStyle w:val="af0"/>
          </w:pPr>
          <w:r>
            <w:rPr>
              <w:rFonts w:eastAsia="Arial"/>
            </w:rPr>
            <w:t xml:space="preserve">                           </w:t>
          </w:r>
          <w:r>
            <w:t xml:space="preserve">Page </w:t>
          </w:r>
          <w:r>
            <w:rPr>
              <w:rStyle w:val="a3"/>
            </w:rPr>
            <w:fldChar w:fldCharType="begin"/>
          </w:r>
          <w:r>
            <w:rPr>
              <w:rStyle w:val="a3"/>
            </w:rPr>
            <w:instrText xml:space="preserve"> PAGE </w:instrText>
          </w:r>
          <w:r>
            <w:rPr>
              <w:rStyle w:val="a3"/>
            </w:rPr>
            <w:fldChar w:fldCharType="separate"/>
          </w:r>
          <w:r>
            <w:rPr>
              <w:rStyle w:val="a3"/>
            </w:rPr>
            <w:t xml:space="preserve">6 </w:t>
          </w:r>
          <w:r>
            <w:rPr>
              <w:rStyle w:val="a3"/>
            </w:rPr>
            <w:fldChar w:fldCharType="end"/>
          </w:r>
          <w:r>
            <w:rPr>
              <w:rStyle w:val="a3"/>
            </w:rPr>
            <w:t xml:space="preserve">of </w:t>
          </w:r>
          <w:r>
            <w:fldChar w:fldCharType="begin"/>
          </w:r>
          <w:r>
            <w:instrText xml:space="preserve"> NUMPAGES \* ARABIC </w:instrText>
          </w:r>
          <w:r>
            <w:fldChar w:fldCharType="separate"/>
          </w:r>
          <w:r>
            <w:t>6</w:t>
          </w:r>
          <w:r>
            <w:fldChar w:fldCharType="end"/>
          </w:r>
        </w:p>
      </w:tc>
    </w:tr>
  </w:tbl>
  <w:p w14:paraId="64B51208" w14:textId="77777777" w:rsidR="0048517F" w:rsidRDefault="0048517F">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02702" w14:textId="77777777" w:rsidR="0048517F" w:rsidRDefault="0048517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745B" w14:textId="77777777" w:rsidR="00816CDF" w:rsidRDefault="00816CDF">
      <w:pPr>
        <w:spacing w:before="0" w:after="0"/>
      </w:pPr>
      <w:r>
        <w:separator/>
      </w:r>
    </w:p>
  </w:footnote>
  <w:footnote w:type="continuationSeparator" w:id="0">
    <w:p w14:paraId="38971235" w14:textId="77777777" w:rsidR="00816CDF" w:rsidRDefault="00816CD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top w:w="57" w:type="dxa"/>
        <w:left w:w="0" w:type="dxa"/>
        <w:bottom w:w="57" w:type="dxa"/>
        <w:right w:w="0" w:type="dxa"/>
      </w:tblCellMar>
      <w:tblLook w:val="0000" w:firstRow="0" w:lastRow="0" w:firstColumn="0" w:lastColumn="0" w:noHBand="0" w:noVBand="0"/>
    </w:tblPr>
    <w:tblGrid>
      <w:gridCol w:w="6804"/>
      <w:gridCol w:w="2694"/>
    </w:tblGrid>
    <w:tr w:rsidR="0048517F" w14:paraId="2F721738" w14:textId="77777777">
      <w:tc>
        <w:tcPr>
          <w:tcW w:w="6804" w:type="dxa"/>
          <w:tcBorders>
            <w:bottom w:val="single" w:sz="4" w:space="0" w:color="000000"/>
          </w:tcBorders>
          <w:shd w:val="clear" w:color="auto" w:fill="auto"/>
        </w:tcPr>
        <w:p w14:paraId="11D32596" w14:textId="77777777" w:rsidR="0048517F" w:rsidRDefault="00000000">
          <w:pPr>
            <w:rPr>
              <w:rFonts w:eastAsia="Arial"/>
            </w:rPr>
          </w:pPr>
          <w:proofErr w:type="spellStart"/>
          <w:r>
            <w:t>Skybot</w:t>
          </w:r>
          <w:proofErr w:type="spellEnd"/>
          <w:r>
            <w:t xml:space="preserve"> </w:t>
          </w:r>
          <w:r>
            <w:rPr>
              <w:shd w:val="clear" w:color="auto" w:fill="FFFFFF"/>
            </w:rPr>
            <w:fldChar w:fldCharType="begin"/>
          </w:r>
          <w:r>
            <w:rPr>
              <w:shd w:val="clear" w:color="auto" w:fill="FFFFFF"/>
            </w:rPr>
            <w:instrText xml:space="preserve"> DOCPROPERTY "Document_Name"</w:instrText>
          </w:r>
          <w:r>
            <w:rPr>
              <w:shd w:val="clear" w:color="auto" w:fill="FFFFFF"/>
            </w:rPr>
            <w:fldChar w:fldCharType="separate"/>
          </w:r>
          <w:r>
            <w:rPr>
              <w:shd w:val="clear" w:color="auto" w:fill="FFFFFF"/>
            </w:rPr>
            <w:t>Test Summary Report</w:t>
          </w:r>
          <w:r>
            <w:rPr>
              <w:shd w:val="clear" w:color="auto" w:fill="FFFFFF"/>
            </w:rPr>
            <w:fldChar w:fldCharType="end"/>
          </w:r>
        </w:p>
      </w:tc>
      <w:tc>
        <w:tcPr>
          <w:tcW w:w="2694" w:type="dxa"/>
          <w:tcBorders>
            <w:bottom w:val="single" w:sz="4" w:space="0" w:color="000000"/>
          </w:tcBorders>
          <w:shd w:val="clear" w:color="auto" w:fill="auto"/>
        </w:tcPr>
        <w:p w14:paraId="6C55B79E" w14:textId="77777777" w:rsidR="0048517F" w:rsidRDefault="00000000">
          <w:pPr>
            <w:pStyle w:val="af"/>
          </w:pPr>
          <w:r>
            <w:rPr>
              <w:rFonts w:eastAsia="Arial"/>
            </w:rPr>
            <w:t xml:space="preserve">                          </w:t>
          </w:r>
          <w:r>
            <w:t xml:space="preserve">Version : </w:t>
          </w:r>
          <w:r>
            <w:rPr>
              <w:lang w:val="ru-RU"/>
            </w:rPr>
            <w:t>1.0</w:t>
          </w:r>
        </w:p>
      </w:tc>
    </w:tr>
  </w:tbl>
  <w:p w14:paraId="46F18BB2" w14:textId="77777777" w:rsidR="0048517F" w:rsidRDefault="0048517F">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2F60" w14:textId="77777777" w:rsidR="0048517F" w:rsidRDefault="0048517F">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0"/>
        </w:tabs>
        <w:ind w:left="0" w:firstLine="0"/>
      </w:pPr>
    </w:lvl>
    <w:lvl w:ilvl="4">
      <w:start w:val="1"/>
      <w:numFmt w:val="decimal"/>
      <w:pStyle w:val="5"/>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21"/>
      <w:lvlText w:val="%1."/>
      <w:lvlJc w:val="left"/>
      <w:pPr>
        <w:tabs>
          <w:tab w:val="num" w:pos="643"/>
        </w:tabs>
        <w:ind w:left="643" w:hanging="360"/>
      </w:pPr>
    </w:lvl>
  </w:abstractNum>
  <w:abstractNum w:abstractNumId="2" w15:restartNumberingAfterBreak="0">
    <w:nsid w:val="00000003"/>
    <w:multiLevelType w:val="singleLevel"/>
    <w:tmpl w:val="00000003"/>
    <w:name w:val="WW8Num3"/>
    <w:lvl w:ilvl="0">
      <w:start w:val="1"/>
      <w:numFmt w:val="bullet"/>
      <w:pStyle w:val="210"/>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10"/>
      <w:lvlText w:val=""/>
      <w:lvlJc w:val="left"/>
      <w:pPr>
        <w:tabs>
          <w:tab w:val="num" w:pos="360"/>
        </w:tabs>
        <w:ind w:left="360" w:hanging="36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pStyle w:val="Bullet"/>
      <w:lvlText w:val=""/>
      <w:lvlJc w:val="left"/>
      <w:pPr>
        <w:tabs>
          <w:tab w:val="num" w:pos="720"/>
        </w:tabs>
        <w:ind w:left="72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decimal"/>
      <w:pStyle w:val="NumberedText"/>
      <w:lvlText w:val="%1"/>
      <w:lvlJc w:val="left"/>
      <w:pPr>
        <w:tabs>
          <w:tab w:val="num" w:pos="737"/>
        </w:tabs>
        <w:ind w:left="737" w:hanging="556"/>
      </w:pPr>
      <w:rPr>
        <w:rFonts w:hint="default"/>
        <w:b w:val="0"/>
        <w:i w:val="0"/>
        <w:color w:val="333333"/>
        <w:sz w:val="18"/>
        <w:szCs w:val="18"/>
      </w:rPr>
    </w:lvl>
  </w:abstractNum>
  <w:abstractNum w:abstractNumId="6" w15:restartNumberingAfterBreak="0">
    <w:nsid w:val="00000007"/>
    <w:multiLevelType w:val="multilevel"/>
    <w:tmpl w:val="00000007"/>
    <w:name w:val="WW8Num7"/>
    <w:lvl w:ilvl="0">
      <w:start w:val="1"/>
      <w:numFmt w:val="decimal"/>
      <w:pStyle w:val="Heading1"/>
      <w:lvlText w:val="%1"/>
      <w:lvlJc w:val="left"/>
      <w:pPr>
        <w:tabs>
          <w:tab w:val="num" w:pos="720"/>
        </w:tabs>
        <w:ind w:left="360" w:hanging="360"/>
      </w:pPr>
      <w:rPr>
        <w:rFonts w:hint="default"/>
      </w:rPr>
    </w:lvl>
    <w:lvl w:ilvl="1">
      <w:start w:val="1"/>
      <w:numFmt w:val="decimal"/>
      <w:lvlText w:val="%1.%2"/>
      <w:lvlJc w:val="left"/>
      <w:pPr>
        <w:tabs>
          <w:tab w:val="num" w:pos="1486"/>
        </w:tabs>
        <w:ind w:left="1202" w:hanging="1202"/>
      </w:pPr>
      <w:rPr>
        <w:rFonts w:hint="default"/>
      </w:rPr>
    </w:lvl>
    <w:lvl w:ilvl="2">
      <w:start w:val="1"/>
      <w:numFmt w:val="decimal"/>
      <w:lvlText w:val="%1.%2.%3"/>
      <w:lvlJc w:val="left"/>
      <w:pPr>
        <w:tabs>
          <w:tab w:val="num" w:pos="1831"/>
        </w:tabs>
        <w:ind w:left="1089" w:hanging="22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00000008"/>
    <w:multiLevelType w:val="singleLevel"/>
    <w:tmpl w:val="00000008"/>
    <w:name w:val="WW8Num8"/>
    <w:lvl w:ilvl="0">
      <w:start w:val="1"/>
      <w:numFmt w:val="bullet"/>
      <w:pStyle w:val="BulletLevel2"/>
      <w:lvlText w:val=""/>
      <w:lvlJc w:val="left"/>
      <w:pPr>
        <w:tabs>
          <w:tab w:val="num" w:pos="360"/>
        </w:tabs>
        <w:ind w:left="360" w:hanging="360"/>
      </w:pPr>
      <w:rPr>
        <w:rFonts w:ascii="Symbol" w:hAnsi="Symbol" w:cs="Symbol" w:hint="default"/>
      </w:rPr>
    </w:lvl>
  </w:abstractNum>
  <w:abstractNum w:abstractNumId="8" w15:restartNumberingAfterBreak="0">
    <w:nsid w:val="289474FA"/>
    <w:multiLevelType w:val="multilevel"/>
    <w:tmpl w:val="C734C05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52B4035B"/>
    <w:multiLevelType w:val="hybridMultilevel"/>
    <w:tmpl w:val="985EEAF6"/>
    <w:lvl w:ilvl="0" w:tplc="D4B60322">
      <w:start w:val="3"/>
      <w:numFmt w:val="bullet"/>
      <w:lvlText w:val="-"/>
      <w:lvlJc w:val="left"/>
      <w:pPr>
        <w:ind w:left="927" w:hanging="360"/>
      </w:pPr>
      <w:rPr>
        <w:rFonts w:ascii="Arial" w:eastAsia="Times New Roman" w:hAnsi="Arial"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16cid:durableId="1429699030">
    <w:abstractNumId w:val="0"/>
  </w:num>
  <w:num w:numId="2" w16cid:durableId="1791314631">
    <w:abstractNumId w:val="1"/>
  </w:num>
  <w:num w:numId="3" w16cid:durableId="1982229121">
    <w:abstractNumId w:val="2"/>
  </w:num>
  <w:num w:numId="4" w16cid:durableId="382601612">
    <w:abstractNumId w:val="3"/>
  </w:num>
  <w:num w:numId="5" w16cid:durableId="1858883085">
    <w:abstractNumId w:val="4"/>
  </w:num>
  <w:num w:numId="6" w16cid:durableId="421537825">
    <w:abstractNumId w:val="5"/>
  </w:num>
  <w:num w:numId="7" w16cid:durableId="654651428">
    <w:abstractNumId w:val="6"/>
  </w:num>
  <w:num w:numId="8" w16cid:durableId="508834292">
    <w:abstractNumId w:val="7"/>
  </w:num>
  <w:num w:numId="9" w16cid:durableId="571811152">
    <w:abstractNumId w:val="9"/>
  </w:num>
  <w:num w:numId="10" w16cid:durableId="949625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C2"/>
    <w:rsid w:val="00020D8B"/>
    <w:rsid w:val="000D51CC"/>
    <w:rsid w:val="00154D7D"/>
    <w:rsid w:val="0015639F"/>
    <w:rsid w:val="001A0534"/>
    <w:rsid w:val="001C4407"/>
    <w:rsid w:val="00250AED"/>
    <w:rsid w:val="002549DE"/>
    <w:rsid w:val="002A6DC5"/>
    <w:rsid w:val="002D5EC0"/>
    <w:rsid w:val="002E77A5"/>
    <w:rsid w:val="00391F50"/>
    <w:rsid w:val="003D186C"/>
    <w:rsid w:val="0048517F"/>
    <w:rsid w:val="004B2E40"/>
    <w:rsid w:val="004B363F"/>
    <w:rsid w:val="006140D4"/>
    <w:rsid w:val="006703F2"/>
    <w:rsid w:val="0067662D"/>
    <w:rsid w:val="006812A0"/>
    <w:rsid w:val="006D62E1"/>
    <w:rsid w:val="0076597A"/>
    <w:rsid w:val="007A131E"/>
    <w:rsid w:val="007D3191"/>
    <w:rsid w:val="008063C8"/>
    <w:rsid w:val="00810CA6"/>
    <w:rsid w:val="00816CDF"/>
    <w:rsid w:val="00860271"/>
    <w:rsid w:val="00946B8B"/>
    <w:rsid w:val="0099001C"/>
    <w:rsid w:val="00B40A1B"/>
    <w:rsid w:val="00B974D4"/>
    <w:rsid w:val="00BD4123"/>
    <w:rsid w:val="00BD5872"/>
    <w:rsid w:val="00BF17D1"/>
    <w:rsid w:val="00CD415D"/>
    <w:rsid w:val="00D9274C"/>
    <w:rsid w:val="00E17C1B"/>
    <w:rsid w:val="00E9252B"/>
    <w:rsid w:val="00EA4F2B"/>
    <w:rsid w:val="00EB1C0D"/>
    <w:rsid w:val="00ED7149"/>
    <w:rsid w:val="00EE26FF"/>
    <w:rsid w:val="00EE75B5"/>
    <w:rsid w:val="00F046C2"/>
    <w:rsid w:val="00F30E04"/>
    <w:rsid w:val="00F6799B"/>
    <w:rsid w:val="00F76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6E34A84"/>
  <w15:chartTrackingRefBased/>
  <w15:docId w15:val="{C1F296DB-0787-469D-A427-3C214BF0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before="60" w:after="60"/>
    </w:pPr>
    <w:rPr>
      <w:rFonts w:ascii="Arial" w:hAnsi="Arial" w:cs="Arial"/>
      <w:lang w:eastAsia="zh-CN"/>
    </w:rPr>
  </w:style>
  <w:style w:type="paragraph" w:styleId="1">
    <w:name w:val="heading 1"/>
    <w:basedOn w:val="a"/>
    <w:next w:val="a"/>
    <w:qFormat/>
    <w:pPr>
      <w:keepNext/>
      <w:numPr>
        <w:numId w:val="1"/>
      </w:numPr>
      <w:spacing w:before="240"/>
      <w:outlineLvl w:val="0"/>
    </w:pPr>
    <w:rPr>
      <w:b/>
      <w:sz w:val="24"/>
    </w:rPr>
  </w:style>
  <w:style w:type="paragraph" w:styleId="2">
    <w:name w:val="heading 2"/>
    <w:basedOn w:val="1"/>
    <w:next w:val="a"/>
    <w:qFormat/>
    <w:pPr>
      <w:numPr>
        <w:ilvl w:val="1"/>
      </w:numPr>
      <w:outlineLvl w:val="1"/>
    </w:pPr>
  </w:style>
  <w:style w:type="paragraph" w:styleId="3">
    <w:name w:val="heading 3"/>
    <w:basedOn w:val="1"/>
    <w:next w:val="a"/>
    <w:qFormat/>
    <w:pPr>
      <w:numPr>
        <w:ilvl w:val="2"/>
      </w:numPr>
      <w:outlineLvl w:val="2"/>
    </w:p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outlineLvl w:val="4"/>
    </w:pPr>
    <w:rPr>
      <w:sz w:val="22"/>
    </w:rPr>
  </w:style>
  <w:style w:type="paragraph" w:styleId="6">
    <w:name w:val="heading 6"/>
    <w:basedOn w:val="a"/>
    <w:next w:val="a"/>
    <w:qFormat/>
    <w:pPr>
      <w:numPr>
        <w:ilvl w:val="5"/>
        <w:numId w:val="1"/>
      </w:numPr>
      <w:spacing w:before="240"/>
      <w:outlineLvl w:val="5"/>
    </w:pPr>
    <w:rPr>
      <w:i/>
      <w:sz w:val="22"/>
    </w:rPr>
  </w:style>
  <w:style w:type="paragraph" w:styleId="7">
    <w:name w:val="heading 7"/>
    <w:basedOn w:val="a"/>
    <w:next w:val="a"/>
    <w:qFormat/>
    <w:pPr>
      <w:numPr>
        <w:ilvl w:val="6"/>
        <w:numId w:val="1"/>
      </w:numPr>
      <w:spacing w:before="240"/>
      <w:outlineLvl w:val="6"/>
    </w:pPr>
  </w:style>
  <w:style w:type="paragraph" w:styleId="8">
    <w:name w:val="heading 8"/>
    <w:basedOn w:val="a"/>
    <w:next w:val="a"/>
    <w:qFormat/>
    <w:pPr>
      <w:numPr>
        <w:ilvl w:val="7"/>
        <w:numId w:val="1"/>
      </w:numPr>
      <w:spacing w:before="240"/>
      <w:outlineLvl w:val="7"/>
    </w:pPr>
    <w:rPr>
      <w:i/>
    </w:rPr>
  </w:style>
  <w:style w:type="paragraph" w:styleId="9">
    <w:name w:val="heading 9"/>
    <w:basedOn w:val="a"/>
    <w:next w:val="a"/>
    <w:qFormat/>
    <w:pPr>
      <w:numPr>
        <w:ilvl w:val="8"/>
        <w:numId w:val="1"/>
      </w:numPr>
      <w:spacing w:before="24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2">
    <w:name w:val="WW8Num1z2"/>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6z0">
    <w:name w:val="WW8Num6z0"/>
    <w:rPr>
      <w:rFonts w:hint="default"/>
      <w:b w:val="0"/>
      <w:i w:val="0"/>
      <w:color w:val="333333"/>
      <w:sz w:val="18"/>
      <w:szCs w:val="18"/>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2z0">
    <w:name w:val="WW8Num2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10z0">
    <w:name w:val="WW8Num10z0"/>
    <w:rPr>
      <w:rFonts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2z0">
    <w:name w:val="WW8Num12z0"/>
    <w:rPr>
      <w:rFonts w:ascii="Symbol" w:hAnsi="Symbol" w:cs="Symbol" w:hint="default"/>
      <w:color w:val="000000"/>
      <w:sz w:val="20"/>
      <w:szCs w:val="20"/>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1z0">
    <w:name w:val="WW8Num21z0"/>
    <w:rPr>
      <w:rFonts w:hint="default"/>
    </w:rPr>
  </w:style>
  <w:style w:type="character" w:customStyle="1" w:styleId="WW8Num22z0">
    <w:name w:val="WW8Num22z0"/>
    <w:rPr>
      <w:rFonts w:ascii="Symbol" w:hAnsi="Symbol" w:cs="Symbol" w:hint="default"/>
    </w:rPr>
  </w:style>
  <w:style w:type="character" w:customStyle="1" w:styleId="WW8Num23z2">
    <w:name w:val="WW8Num23z2"/>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11">
    <w:name w:val="Основной шрифт абзаца1"/>
  </w:style>
  <w:style w:type="character" w:styleId="a3">
    <w:name w:val="page number"/>
    <w:basedOn w:val="11"/>
  </w:style>
  <w:style w:type="character" w:customStyle="1" w:styleId="a4">
    <w:name w:val="Символ сноски"/>
    <w:rPr>
      <w:sz w:val="20"/>
      <w:vertAlign w:val="superscript"/>
    </w:rPr>
  </w:style>
  <w:style w:type="character" w:styleId="a5">
    <w:name w:val="Hyperlink"/>
    <w:rPr>
      <w:color w:val="0000FF"/>
      <w:u w:val="single"/>
    </w:rPr>
  </w:style>
  <w:style w:type="character" w:styleId="a6">
    <w:name w:val="FollowedHyperlink"/>
    <w:rPr>
      <w:color w:val="800080"/>
      <w:u w:val="single"/>
    </w:rPr>
  </w:style>
  <w:style w:type="character" w:styleId="a7">
    <w:name w:val="Strong"/>
    <w:uiPriority w:val="22"/>
    <w:qFormat/>
    <w:rPr>
      <w:b/>
    </w:rPr>
  </w:style>
  <w:style w:type="character" w:customStyle="1" w:styleId="12">
    <w:name w:val="Знак примечания1"/>
    <w:rPr>
      <w:sz w:val="16"/>
      <w:szCs w:val="16"/>
    </w:rPr>
  </w:style>
  <w:style w:type="character" w:customStyle="1" w:styleId="TableTextChar">
    <w:name w:val="_Table Text Char"/>
    <w:rPr>
      <w:rFonts w:ascii="Verdana" w:hAnsi="Verdana" w:cs="Verdana"/>
      <w:bCs/>
      <w:color w:val="333333"/>
      <w:sz w:val="18"/>
      <w:szCs w:val="19"/>
      <w:lang w:val="en" w:bidi="ar-SA"/>
    </w:rPr>
  </w:style>
  <w:style w:type="character" w:customStyle="1" w:styleId="TableTitleChar">
    <w:name w:val="_Table Title Char"/>
    <w:rPr>
      <w:rFonts w:ascii="Verdana" w:hAnsi="Verdana" w:cs="Verdana"/>
      <w:b/>
      <w:bCs/>
      <w:color w:val="333333"/>
      <w:sz w:val="18"/>
      <w:szCs w:val="19"/>
      <w:lang w:val="en" w:bidi="ar-SA"/>
    </w:rPr>
  </w:style>
  <w:style w:type="character" w:customStyle="1" w:styleId="TextCharChar">
    <w:name w:val="_Text Char Char"/>
    <w:rPr>
      <w:rFonts w:ascii="Verdana" w:hAnsi="Verdana" w:cs="Verdana"/>
      <w:bCs/>
      <w:color w:val="333333"/>
      <w:sz w:val="19"/>
      <w:szCs w:val="19"/>
      <w:lang w:val="en" w:bidi="ar-SA"/>
    </w:rPr>
  </w:style>
  <w:style w:type="character" w:customStyle="1" w:styleId="InstructionTextCharChar">
    <w:name w:val="_Instruction Text Char Char"/>
    <w:rPr>
      <w:rFonts w:ascii="Verdana" w:hAnsi="Verdana" w:cs="Verdana"/>
      <w:bCs/>
      <w:color w:val="3366FF"/>
      <w:sz w:val="19"/>
      <w:szCs w:val="19"/>
      <w:lang w:val="en" w:bidi="ar-SA"/>
    </w:rPr>
  </w:style>
  <w:style w:type="character" w:customStyle="1" w:styleId="Heading2CharChar">
    <w:name w:val="_Heading 2 Char Char"/>
    <w:rPr>
      <w:rFonts w:ascii="Arial" w:hAnsi="Arial" w:cs="Arial"/>
      <w:b/>
      <w:bCs/>
      <w:sz w:val="24"/>
      <w:szCs w:val="19"/>
      <w:lang w:val="en"/>
    </w:rPr>
  </w:style>
  <w:style w:type="character" w:customStyle="1" w:styleId="DefaultTextChar">
    <w:name w:val="Default Text Char"/>
    <w:rPr>
      <w:rFonts w:ascii="Arial" w:eastAsia="Batang" w:hAnsi="Arial" w:cs="Arial"/>
      <w:lang w:val="en"/>
    </w:rPr>
  </w:style>
  <w:style w:type="character" w:customStyle="1" w:styleId="a8">
    <w:name w:val="Без интервала Знак"/>
    <w:rPr>
      <w:rFonts w:ascii="Calibri" w:hAnsi="Calibri" w:cs="Calibri"/>
      <w:sz w:val="22"/>
      <w:szCs w:val="22"/>
      <w:lang w:val="en" w:bidi="en-US"/>
    </w:rPr>
  </w:style>
  <w:style w:type="character" w:customStyle="1" w:styleId="apple-converted-space">
    <w:name w:val="apple-converted-space"/>
  </w:style>
  <w:style w:type="character" w:customStyle="1" w:styleId="error">
    <w:name w:val="error"/>
  </w:style>
  <w:style w:type="character" w:customStyle="1" w:styleId="a9">
    <w:name w:val="Ссылка указателя"/>
  </w:style>
  <w:style w:type="paragraph" w:customStyle="1" w:styleId="13">
    <w:name w:val="Заголовок1"/>
    <w:basedOn w:val="a"/>
    <w:next w:val="a"/>
    <w:pPr>
      <w:jc w:val="center"/>
    </w:pPr>
    <w:rPr>
      <w:b/>
      <w:sz w:val="36"/>
    </w:rPr>
  </w:style>
  <w:style w:type="paragraph" w:styleId="aa">
    <w:name w:val="Body Text"/>
    <w:basedOn w:val="a"/>
    <w:pPr>
      <w:keepLines/>
      <w:spacing w:after="120"/>
      <w:ind w:left="720"/>
    </w:pPr>
  </w:style>
  <w:style w:type="paragraph" w:styleId="ab">
    <w:name w:val="List"/>
    <w:basedOn w:val="aa"/>
    <w:rPr>
      <w:rFonts w:cs="Lucida Sans"/>
    </w:rPr>
  </w:style>
  <w:style w:type="paragraph" w:styleId="ac">
    <w:name w:val="caption"/>
    <w:basedOn w:val="a"/>
    <w:qFormat/>
    <w:pPr>
      <w:suppressLineNumbers/>
      <w:spacing w:before="120" w:after="120"/>
    </w:pPr>
    <w:rPr>
      <w:rFonts w:cs="Lucida Sans"/>
      <w:i/>
      <w:iCs/>
      <w:sz w:val="24"/>
      <w:szCs w:val="24"/>
    </w:rPr>
  </w:style>
  <w:style w:type="paragraph" w:customStyle="1" w:styleId="14">
    <w:name w:val="Указатель1"/>
    <w:basedOn w:val="a"/>
    <w:pPr>
      <w:suppressLineNumbers/>
    </w:pPr>
    <w:rPr>
      <w:rFonts w:cs="Lucida Sans"/>
    </w:rPr>
  </w:style>
  <w:style w:type="paragraph" w:customStyle="1" w:styleId="Caption1">
    <w:name w:val="Caption1"/>
    <w:basedOn w:val="a"/>
    <w:pPr>
      <w:suppressLineNumbers/>
      <w:spacing w:before="120" w:after="120"/>
    </w:pPr>
    <w:rPr>
      <w:rFonts w:cs="Lucida Sans"/>
      <w:i/>
      <w:iCs/>
      <w:sz w:val="24"/>
      <w:szCs w:val="24"/>
    </w:rPr>
  </w:style>
  <w:style w:type="paragraph" w:customStyle="1" w:styleId="Caption11">
    <w:name w:val="Caption11"/>
    <w:basedOn w:val="a"/>
    <w:pPr>
      <w:suppressLineNumbers/>
      <w:spacing w:before="120" w:after="120"/>
    </w:pPr>
    <w:rPr>
      <w:rFonts w:cs="Lucida Sans"/>
      <w:i/>
      <w:iCs/>
      <w:sz w:val="24"/>
      <w:szCs w:val="24"/>
    </w:rPr>
  </w:style>
  <w:style w:type="paragraph" w:customStyle="1" w:styleId="Caption111">
    <w:name w:val="Caption111"/>
    <w:basedOn w:val="a"/>
    <w:pPr>
      <w:suppressLineNumbers/>
      <w:spacing w:before="120" w:after="120"/>
    </w:pPr>
    <w:rPr>
      <w:rFonts w:cs="Lucida Sans"/>
      <w:i/>
      <w:iCs/>
      <w:sz w:val="24"/>
      <w:szCs w:val="24"/>
    </w:rPr>
  </w:style>
  <w:style w:type="paragraph" w:customStyle="1" w:styleId="Caption1111">
    <w:name w:val="Caption1111"/>
    <w:basedOn w:val="a"/>
    <w:pPr>
      <w:suppressLineNumbers/>
      <w:spacing w:before="120" w:after="120"/>
    </w:pPr>
    <w:rPr>
      <w:rFonts w:cs="Lucida Sans"/>
      <w:i/>
      <w:iCs/>
      <w:sz w:val="24"/>
      <w:szCs w:val="24"/>
    </w:rPr>
  </w:style>
  <w:style w:type="paragraph" w:customStyle="1" w:styleId="TableCaption">
    <w:name w:val="Table Caption"/>
    <w:basedOn w:val="a"/>
    <w:next w:val="a"/>
    <w:pPr>
      <w:keepNext/>
      <w:keepLines/>
    </w:pPr>
    <w:rPr>
      <w:b/>
    </w:rPr>
  </w:style>
  <w:style w:type="paragraph" w:styleId="ad">
    <w:name w:val="Subtitle"/>
    <w:basedOn w:val="a"/>
    <w:next w:val="aa"/>
    <w:qFormat/>
    <w:pPr>
      <w:jc w:val="center"/>
    </w:pPr>
    <w:rPr>
      <w:i/>
      <w:sz w:val="36"/>
    </w:rPr>
  </w:style>
  <w:style w:type="paragraph" w:customStyle="1" w:styleId="Picture">
    <w:name w:val="Picture"/>
    <w:basedOn w:val="a"/>
    <w:next w:val="15"/>
    <w:pPr>
      <w:keepNext/>
      <w:spacing w:before="120" w:after="120"/>
      <w:jc w:val="center"/>
    </w:pPr>
  </w:style>
  <w:style w:type="paragraph" w:customStyle="1" w:styleId="15">
    <w:name w:val="Название объекта1"/>
    <w:basedOn w:val="a"/>
    <w:next w:val="aa"/>
    <w:pPr>
      <w:spacing w:after="120"/>
    </w:pPr>
    <w:rPr>
      <w:rFonts w:ascii="Garamond" w:hAnsi="Garamond" w:cs="Garamond"/>
      <w:b/>
      <w:spacing w:val="-5"/>
      <w:sz w:val="22"/>
    </w:rPr>
  </w:style>
  <w:style w:type="paragraph" w:styleId="16">
    <w:name w:val="toc 1"/>
    <w:basedOn w:val="a"/>
    <w:next w:val="a"/>
    <w:pPr>
      <w:spacing w:before="240" w:after="0"/>
    </w:pPr>
    <w:rPr>
      <w:b/>
      <w:bCs/>
      <w:caps/>
      <w:sz w:val="24"/>
      <w:szCs w:val="24"/>
    </w:rPr>
  </w:style>
  <w:style w:type="paragraph" w:styleId="20">
    <w:name w:val="toc 2"/>
    <w:basedOn w:val="a"/>
    <w:next w:val="a"/>
    <w:pPr>
      <w:spacing w:before="120" w:after="0"/>
    </w:pPr>
    <w:rPr>
      <w:b/>
      <w:bCs/>
    </w:rPr>
  </w:style>
  <w:style w:type="paragraph" w:styleId="30">
    <w:name w:val="toc 3"/>
    <w:basedOn w:val="a"/>
    <w:next w:val="a"/>
    <w:pPr>
      <w:spacing w:before="0" w:after="0"/>
    </w:pPr>
  </w:style>
  <w:style w:type="paragraph" w:customStyle="1" w:styleId="ae">
    <w:name w:val="Колонтитул"/>
    <w:basedOn w:val="a"/>
    <w:pPr>
      <w:suppressLineNumbers/>
      <w:tabs>
        <w:tab w:val="center" w:pos="4819"/>
        <w:tab w:val="right" w:pos="9638"/>
      </w:tabs>
    </w:pPr>
  </w:style>
  <w:style w:type="paragraph" w:styleId="af">
    <w:name w:val="header"/>
    <w:basedOn w:val="a"/>
    <w:pPr>
      <w:spacing w:before="0" w:after="0"/>
    </w:pPr>
    <w:rPr>
      <w:sz w:val="16"/>
    </w:rPr>
  </w:style>
  <w:style w:type="paragraph" w:styleId="af0">
    <w:name w:val="footer"/>
    <w:basedOn w:val="a"/>
    <w:pPr>
      <w:spacing w:before="0" w:after="0"/>
    </w:pPr>
    <w:rPr>
      <w:sz w:val="16"/>
    </w:rPr>
  </w:style>
  <w:style w:type="paragraph" w:customStyle="1" w:styleId="21">
    <w:name w:val="Нумерованный список 21"/>
    <w:basedOn w:val="a"/>
    <w:pPr>
      <w:numPr>
        <w:numId w:val="2"/>
      </w:numPr>
    </w:pPr>
  </w:style>
  <w:style w:type="paragraph" w:customStyle="1" w:styleId="Tabletext">
    <w:name w:val="Tabletext"/>
    <w:basedOn w:val="a"/>
    <w:pPr>
      <w:keepLines/>
      <w:spacing w:after="120"/>
    </w:pPr>
  </w:style>
  <w:style w:type="paragraph" w:customStyle="1" w:styleId="17">
    <w:name w:val="Схема документа1"/>
    <w:basedOn w:val="a"/>
    <w:pPr>
      <w:shd w:val="clear" w:color="auto" w:fill="000080"/>
    </w:pPr>
    <w:rPr>
      <w:rFonts w:ascii="Tahoma" w:hAnsi="Tahoma" w:cs="Tahoma"/>
    </w:rPr>
  </w:style>
  <w:style w:type="paragraph" w:styleId="af1">
    <w:name w:val="footnote text"/>
    <w:basedOn w:val="a"/>
    <w:pPr>
      <w:keepNext/>
      <w:keepLines/>
      <w:pBdr>
        <w:top w:val="none" w:sz="0" w:space="0" w:color="000000"/>
        <w:left w:val="none" w:sz="0" w:space="0" w:color="000000"/>
        <w:bottom w:val="single" w:sz="6" w:space="0" w:color="000000"/>
        <w:right w:val="none" w:sz="0" w:space="0" w:color="000000"/>
      </w:pBdr>
      <w:spacing w:before="40" w:after="40"/>
      <w:ind w:left="360" w:hanging="360"/>
    </w:pPr>
    <w:rPr>
      <w:rFonts w:ascii="Helvetica" w:hAnsi="Helvetica" w:cs="Helvetica"/>
      <w:sz w:val="16"/>
    </w:rPr>
  </w:style>
  <w:style w:type="paragraph" w:customStyle="1" w:styleId="MainTitle">
    <w:name w:val="Main Title"/>
    <w:basedOn w:val="a"/>
    <w:pPr>
      <w:spacing w:before="480"/>
      <w:jc w:val="center"/>
    </w:pPr>
    <w:rPr>
      <w:b/>
      <w:kern w:val="2"/>
      <w:sz w:val="32"/>
    </w:rPr>
  </w:style>
  <w:style w:type="paragraph" w:styleId="40">
    <w:name w:val="toc 4"/>
    <w:basedOn w:val="a"/>
    <w:next w:val="a"/>
    <w:pPr>
      <w:ind w:left="400"/>
    </w:pPr>
  </w:style>
  <w:style w:type="paragraph" w:styleId="50">
    <w:name w:val="toc 5"/>
    <w:basedOn w:val="a"/>
    <w:next w:val="a"/>
    <w:pPr>
      <w:ind w:left="600"/>
    </w:pPr>
  </w:style>
  <w:style w:type="paragraph" w:styleId="60">
    <w:name w:val="toc 6"/>
    <w:basedOn w:val="a"/>
    <w:next w:val="a"/>
    <w:pPr>
      <w:ind w:left="800"/>
    </w:pPr>
  </w:style>
  <w:style w:type="paragraph" w:styleId="70">
    <w:name w:val="toc 7"/>
    <w:basedOn w:val="a"/>
    <w:next w:val="a"/>
    <w:pPr>
      <w:ind w:left="1000"/>
    </w:pPr>
  </w:style>
  <w:style w:type="paragraph" w:styleId="80">
    <w:name w:val="toc 8"/>
    <w:basedOn w:val="a"/>
    <w:next w:val="a"/>
    <w:pPr>
      <w:ind w:left="1200"/>
    </w:pPr>
  </w:style>
  <w:style w:type="paragraph" w:styleId="90">
    <w:name w:val="toc 9"/>
    <w:basedOn w:val="a"/>
    <w:next w:val="a"/>
    <w:pPr>
      <w:ind w:left="1400"/>
    </w:pPr>
  </w:style>
  <w:style w:type="paragraph" w:customStyle="1" w:styleId="211">
    <w:name w:val="Основной текст 21"/>
    <w:basedOn w:val="a"/>
    <w:rPr>
      <w:i/>
      <w:color w:val="0000FF"/>
    </w:rPr>
  </w:style>
  <w:style w:type="paragraph" w:styleId="af2">
    <w:name w:val="Body Text Indent"/>
    <w:basedOn w:val="a"/>
    <w:pPr>
      <w:ind w:left="720"/>
    </w:pPr>
    <w:rPr>
      <w:i/>
      <w:color w:val="0000FF"/>
      <w:u w:val="single"/>
    </w:rPr>
  </w:style>
  <w:style w:type="paragraph" w:customStyle="1" w:styleId="InfoBlue">
    <w:name w:val="InfoBlue"/>
    <w:basedOn w:val="a"/>
    <w:next w:val="aa"/>
    <w:pPr>
      <w:spacing w:after="120"/>
      <w:ind w:left="720"/>
    </w:pPr>
    <w:rPr>
      <w:i/>
      <w:color w:val="0000FF"/>
    </w:rPr>
  </w:style>
  <w:style w:type="paragraph" w:customStyle="1" w:styleId="212">
    <w:name w:val="Основной текст с отступом 21"/>
    <w:basedOn w:val="a"/>
    <w:pPr>
      <w:ind w:firstLine="720"/>
    </w:pPr>
  </w:style>
  <w:style w:type="paragraph" w:customStyle="1" w:styleId="31">
    <w:name w:val="Основной текст с отступом 31"/>
    <w:basedOn w:val="a"/>
    <w:pPr>
      <w:ind w:firstLine="360"/>
    </w:pPr>
  </w:style>
  <w:style w:type="paragraph" w:customStyle="1" w:styleId="18">
    <w:name w:val="Текст примечания1"/>
    <w:basedOn w:val="a"/>
  </w:style>
  <w:style w:type="paragraph" w:customStyle="1" w:styleId="BodyTextKeep">
    <w:name w:val="Body Text Keep"/>
    <w:basedOn w:val="aa"/>
    <w:next w:val="aa"/>
    <w:pPr>
      <w:keepNext/>
      <w:keepLines w:val="0"/>
      <w:ind w:left="0"/>
      <w:jc w:val="both"/>
    </w:pPr>
    <w:rPr>
      <w:rFonts w:ascii="Garamond" w:hAnsi="Garamond" w:cs="Garamond"/>
      <w:spacing w:val="-5"/>
      <w:sz w:val="114"/>
    </w:rPr>
  </w:style>
  <w:style w:type="paragraph" w:customStyle="1" w:styleId="310">
    <w:name w:val="Основной текст 31"/>
    <w:basedOn w:val="a"/>
    <w:rPr>
      <w:sz w:val="24"/>
    </w:rPr>
  </w:style>
  <w:style w:type="paragraph" w:styleId="af3">
    <w:name w:val="annotation subject"/>
    <w:basedOn w:val="18"/>
    <w:next w:val="18"/>
    <w:rPr>
      <w:b/>
      <w:bCs/>
    </w:rPr>
  </w:style>
  <w:style w:type="paragraph" w:styleId="af4">
    <w:name w:val="Balloon Text"/>
    <w:basedOn w:val="a"/>
    <w:rPr>
      <w:rFonts w:ascii="Tahoma" w:hAnsi="Tahoma" w:cs="Tahoma"/>
      <w:sz w:val="16"/>
      <w:szCs w:val="16"/>
    </w:rPr>
  </w:style>
  <w:style w:type="paragraph" w:customStyle="1" w:styleId="10">
    <w:name w:val="Маркированный список1"/>
    <w:basedOn w:val="a"/>
    <w:pPr>
      <w:numPr>
        <w:numId w:val="4"/>
      </w:numPr>
    </w:pPr>
  </w:style>
  <w:style w:type="paragraph" w:customStyle="1" w:styleId="210">
    <w:name w:val="Маркированный список 21"/>
    <w:basedOn w:val="a"/>
    <w:pPr>
      <w:numPr>
        <w:numId w:val="3"/>
      </w:numPr>
    </w:pPr>
  </w:style>
  <w:style w:type="paragraph" w:customStyle="1" w:styleId="19">
    <w:name w:val="Продолжение списка1"/>
    <w:basedOn w:val="a"/>
    <w:pPr>
      <w:spacing w:after="120"/>
      <w:ind w:left="283"/>
    </w:pPr>
  </w:style>
  <w:style w:type="paragraph" w:customStyle="1" w:styleId="BulletLevel2">
    <w:name w:val="Bullet Level 2"/>
    <w:basedOn w:val="a"/>
    <w:pPr>
      <w:numPr>
        <w:numId w:val="8"/>
      </w:numPr>
      <w:spacing w:before="0" w:after="0"/>
    </w:pPr>
  </w:style>
  <w:style w:type="paragraph" w:customStyle="1" w:styleId="TableData">
    <w:name w:val="TableData"/>
    <w:basedOn w:val="a"/>
    <w:rPr>
      <w:sz w:val="18"/>
    </w:rPr>
  </w:style>
  <w:style w:type="paragraph" w:customStyle="1" w:styleId="TableHead">
    <w:name w:val="TableHead"/>
    <w:basedOn w:val="a"/>
    <w:next w:val="TableData"/>
    <w:rPr>
      <w:b/>
      <w:sz w:val="18"/>
    </w:rPr>
  </w:style>
  <w:style w:type="paragraph" w:customStyle="1" w:styleId="TableText0">
    <w:name w:val="_Table Text"/>
    <w:basedOn w:val="a"/>
    <w:rPr>
      <w:rFonts w:ascii="Verdana" w:hAnsi="Verdana" w:cs="Verdana"/>
      <w:bCs/>
      <w:color w:val="333333"/>
      <w:sz w:val="18"/>
      <w:szCs w:val="19"/>
    </w:rPr>
  </w:style>
  <w:style w:type="paragraph" w:customStyle="1" w:styleId="TableTitle">
    <w:name w:val="_Table Title"/>
    <w:basedOn w:val="a"/>
    <w:rPr>
      <w:rFonts w:ascii="Verdana" w:hAnsi="Verdana" w:cs="Verdana"/>
      <w:b/>
      <w:bCs/>
      <w:color w:val="333333"/>
      <w:sz w:val="18"/>
      <w:szCs w:val="19"/>
    </w:rPr>
  </w:style>
  <w:style w:type="paragraph" w:customStyle="1" w:styleId="Text">
    <w:name w:val="_Text"/>
    <w:basedOn w:val="a"/>
    <w:rPr>
      <w:rFonts w:ascii="Verdana" w:hAnsi="Verdana" w:cs="Verdana"/>
      <w:bCs/>
      <w:color w:val="333333"/>
      <w:sz w:val="19"/>
      <w:szCs w:val="19"/>
    </w:rPr>
  </w:style>
  <w:style w:type="paragraph" w:customStyle="1" w:styleId="InstructionText">
    <w:name w:val="_Instruction Text"/>
    <w:basedOn w:val="Text"/>
    <w:rPr>
      <w:color w:val="3366FF"/>
    </w:rPr>
  </w:style>
  <w:style w:type="paragraph" w:customStyle="1" w:styleId="NumberedText">
    <w:name w:val="_Numbered Text"/>
    <w:basedOn w:val="Text"/>
    <w:pPr>
      <w:numPr>
        <w:numId w:val="6"/>
      </w:numPr>
      <w:tabs>
        <w:tab w:val="left" w:pos="360"/>
      </w:tabs>
      <w:ind w:left="360" w:hanging="360"/>
    </w:pPr>
  </w:style>
  <w:style w:type="paragraph" w:customStyle="1" w:styleId="Line">
    <w:name w:val="_Line"/>
    <w:basedOn w:val="a"/>
    <w:next w:val="Text"/>
    <w:pPr>
      <w:pBdr>
        <w:top w:val="single" w:sz="4" w:space="0" w:color="999999"/>
        <w:left w:val="none" w:sz="0" w:space="0" w:color="000000"/>
        <w:bottom w:val="none" w:sz="0" w:space="0" w:color="000000"/>
        <w:right w:val="none" w:sz="0" w:space="0" w:color="000000"/>
      </w:pBdr>
      <w:spacing w:before="240"/>
    </w:pPr>
    <w:rPr>
      <w:rFonts w:ascii="Verdana" w:hAnsi="Verdana" w:cs="Verdana"/>
      <w:bCs/>
      <w:color w:val="333333"/>
      <w:sz w:val="18"/>
      <w:szCs w:val="19"/>
    </w:rPr>
  </w:style>
  <w:style w:type="paragraph" w:customStyle="1" w:styleId="Heading1">
    <w:name w:val="_Heading 1"/>
    <w:basedOn w:val="a"/>
    <w:next w:val="Line"/>
    <w:pPr>
      <w:numPr>
        <w:numId w:val="7"/>
      </w:numPr>
      <w:spacing w:before="240" w:after="240"/>
      <w:outlineLvl w:val="0"/>
    </w:pPr>
    <w:rPr>
      <w:rFonts w:ascii="Palatino Linotype" w:hAnsi="Palatino Linotype" w:cs="Palatino Linotype"/>
      <w:color w:val="333333"/>
      <w:sz w:val="36"/>
      <w:szCs w:val="32"/>
    </w:rPr>
  </w:style>
  <w:style w:type="paragraph" w:customStyle="1" w:styleId="Heading2">
    <w:name w:val="_Heading 2"/>
    <w:basedOn w:val="a"/>
    <w:next w:val="Text"/>
    <w:pPr>
      <w:tabs>
        <w:tab w:val="num" w:pos="720"/>
      </w:tabs>
      <w:spacing w:before="120" w:after="120"/>
      <w:ind w:left="360" w:hanging="360"/>
      <w:outlineLvl w:val="1"/>
    </w:pPr>
    <w:rPr>
      <w:b/>
      <w:bCs/>
      <w:sz w:val="24"/>
      <w:szCs w:val="19"/>
    </w:rPr>
  </w:style>
  <w:style w:type="paragraph" w:customStyle="1" w:styleId="Heading3">
    <w:name w:val="_Heading 3"/>
    <w:basedOn w:val="a"/>
    <w:next w:val="a"/>
    <w:pPr>
      <w:tabs>
        <w:tab w:val="num" w:pos="720"/>
        <w:tab w:val="left" w:pos="1622"/>
      </w:tabs>
      <w:spacing w:before="120" w:after="120"/>
      <w:ind w:left="360" w:hanging="360"/>
      <w:outlineLvl w:val="2"/>
    </w:pPr>
    <w:rPr>
      <w:b/>
      <w:bCs/>
      <w:sz w:val="22"/>
      <w:szCs w:val="19"/>
    </w:rPr>
  </w:style>
  <w:style w:type="paragraph" w:styleId="af5">
    <w:name w:val="List Paragraph"/>
    <w:basedOn w:val="a"/>
    <w:qFormat/>
    <w:pPr>
      <w:ind w:left="720"/>
      <w:contextualSpacing/>
    </w:pPr>
  </w:style>
  <w:style w:type="paragraph" w:styleId="af6">
    <w:name w:val="No Spacing"/>
    <w:basedOn w:val="a"/>
    <w:qFormat/>
    <w:pPr>
      <w:spacing w:before="0" w:after="0"/>
    </w:pPr>
    <w:rPr>
      <w:rFonts w:ascii="Calibri" w:hAnsi="Calibri" w:cs="Calibri"/>
      <w:sz w:val="22"/>
      <w:szCs w:val="22"/>
      <w:lang w:bidi="en-US"/>
    </w:rPr>
  </w:style>
  <w:style w:type="paragraph" w:customStyle="1" w:styleId="TableData0">
    <w:name w:val="Table Data"/>
    <w:basedOn w:val="a"/>
    <w:pPr>
      <w:ind w:left="28" w:right="28"/>
    </w:pPr>
    <w:rPr>
      <w:sz w:val="18"/>
    </w:rPr>
  </w:style>
  <w:style w:type="paragraph" w:customStyle="1" w:styleId="DefaultText">
    <w:name w:val="Default Text"/>
    <w:basedOn w:val="a"/>
    <w:pPr>
      <w:spacing w:before="120" w:after="120"/>
    </w:pPr>
    <w:rPr>
      <w:rFonts w:eastAsia="Batang"/>
    </w:rPr>
  </w:style>
  <w:style w:type="paragraph" w:customStyle="1" w:styleId="Bullet">
    <w:name w:val="Bullet"/>
    <w:basedOn w:val="DefaultText"/>
    <w:pPr>
      <w:numPr>
        <w:numId w:val="5"/>
      </w:numPr>
    </w:pPr>
  </w:style>
  <w:style w:type="paragraph" w:customStyle="1" w:styleId="text0">
    <w:name w:val="text"/>
    <w:basedOn w:val="a"/>
    <w:pPr>
      <w:spacing w:before="0" w:after="180"/>
      <w:ind w:left="1418"/>
    </w:pPr>
  </w:style>
  <w:style w:type="paragraph" w:customStyle="1" w:styleId="af7">
    <w:name w:val="Обычный (веб)"/>
    <w:basedOn w:val="a"/>
    <w:pPr>
      <w:spacing w:before="280" w:after="280"/>
    </w:pPr>
    <w:rPr>
      <w:rFonts w:ascii="Times New Roman" w:hAnsi="Times New Roman" w:cs="Times New Roman"/>
      <w:sz w:val="24"/>
      <w:szCs w:val="24"/>
    </w:rPr>
  </w:style>
  <w:style w:type="paragraph" w:customStyle="1" w:styleId="af8">
    <w:name w:val="Содержимое врезки"/>
    <w:basedOn w:val="a"/>
  </w:style>
  <w:style w:type="paragraph" w:customStyle="1" w:styleId="af9">
    <w:name w:val="Содержимое таблицы"/>
    <w:basedOn w:val="a"/>
    <w:pPr>
      <w:widowControl w:val="0"/>
      <w:suppressLineNumbers/>
    </w:pPr>
  </w:style>
  <w:style w:type="paragraph" w:customStyle="1" w:styleId="afa">
    <w:name w:val="Заголовок таблицы"/>
    <w:basedOn w:val="af9"/>
    <w:pPr>
      <w:jc w:val="center"/>
    </w:pPr>
    <w:rPr>
      <w:b/>
      <w:bCs/>
    </w:rPr>
  </w:style>
  <w:style w:type="character" w:styleId="afb">
    <w:name w:val="Unresolved Mention"/>
    <w:uiPriority w:val="99"/>
    <w:semiHidden/>
    <w:unhideWhenUsed/>
    <w:rsid w:val="00F046C2"/>
    <w:rPr>
      <w:color w:val="605E5C"/>
      <w:shd w:val="clear" w:color="auto" w:fill="E1DFDD"/>
    </w:rPr>
  </w:style>
  <w:style w:type="character" w:customStyle="1" w:styleId="hwtze">
    <w:name w:val="hwtze"/>
    <w:basedOn w:val="a0"/>
    <w:rsid w:val="00860271"/>
  </w:style>
  <w:style w:type="character" w:customStyle="1" w:styleId="rynqvb">
    <w:name w:val="rynqvb"/>
    <w:basedOn w:val="a0"/>
    <w:rsid w:val="00860271"/>
  </w:style>
  <w:style w:type="character" w:customStyle="1" w:styleId="color45">
    <w:name w:val="color_45"/>
    <w:basedOn w:val="a0"/>
    <w:rsid w:val="00B9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3750">
      <w:bodyDiv w:val="1"/>
      <w:marLeft w:val="0"/>
      <w:marRight w:val="0"/>
      <w:marTop w:val="0"/>
      <w:marBottom w:val="0"/>
      <w:divBdr>
        <w:top w:val="none" w:sz="0" w:space="0" w:color="auto"/>
        <w:left w:val="none" w:sz="0" w:space="0" w:color="auto"/>
        <w:bottom w:val="none" w:sz="0" w:space="0" w:color="auto"/>
        <w:right w:val="none" w:sz="0" w:space="0" w:color="auto"/>
      </w:divBdr>
      <w:divsChild>
        <w:div w:id="1123420017">
          <w:marLeft w:val="0"/>
          <w:marRight w:val="0"/>
          <w:marTop w:val="0"/>
          <w:marBottom w:val="0"/>
          <w:divBdr>
            <w:top w:val="none" w:sz="0" w:space="0" w:color="auto"/>
            <w:left w:val="none" w:sz="0" w:space="0" w:color="auto"/>
            <w:bottom w:val="none" w:sz="0" w:space="0" w:color="auto"/>
            <w:right w:val="none" w:sz="0" w:space="0" w:color="auto"/>
          </w:divBdr>
          <w:divsChild>
            <w:div w:id="320084368">
              <w:marLeft w:val="0"/>
              <w:marRight w:val="0"/>
              <w:marTop w:val="0"/>
              <w:marBottom w:val="0"/>
              <w:divBdr>
                <w:top w:val="single" w:sz="12" w:space="1" w:color="0B57D0"/>
                <w:left w:val="single" w:sz="12" w:space="2" w:color="0B57D0"/>
                <w:bottom w:val="single" w:sz="12" w:space="1" w:color="0B57D0"/>
                <w:right w:val="single" w:sz="12" w:space="2" w:color="0B57D0"/>
              </w:divBdr>
              <w:divsChild>
                <w:div w:id="21394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93105">
          <w:marLeft w:val="0"/>
          <w:marRight w:val="0"/>
          <w:marTop w:val="0"/>
          <w:marBottom w:val="0"/>
          <w:divBdr>
            <w:top w:val="none" w:sz="0" w:space="0" w:color="auto"/>
            <w:left w:val="none" w:sz="0" w:space="0" w:color="auto"/>
            <w:bottom w:val="none" w:sz="0" w:space="0" w:color="auto"/>
            <w:right w:val="none" w:sz="0" w:space="0" w:color="auto"/>
          </w:divBdr>
          <w:divsChild>
            <w:div w:id="2099595014">
              <w:marLeft w:val="0"/>
              <w:marRight w:val="0"/>
              <w:marTop w:val="0"/>
              <w:marBottom w:val="0"/>
              <w:divBdr>
                <w:top w:val="none" w:sz="0" w:space="0" w:color="auto"/>
                <w:left w:val="none" w:sz="0" w:space="0" w:color="auto"/>
                <w:bottom w:val="none" w:sz="0" w:space="0" w:color="auto"/>
                <w:right w:val="none" w:sz="0" w:space="0" w:color="auto"/>
              </w:divBdr>
              <w:divsChild>
                <w:div w:id="1416239976">
                  <w:marLeft w:val="0"/>
                  <w:marRight w:val="0"/>
                  <w:marTop w:val="0"/>
                  <w:marBottom w:val="0"/>
                  <w:divBdr>
                    <w:top w:val="none" w:sz="0" w:space="0" w:color="auto"/>
                    <w:left w:val="none" w:sz="0" w:space="0" w:color="auto"/>
                    <w:bottom w:val="none" w:sz="0" w:space="0" w:color="auto"/>
                    <w:right w:val="none" w:sz="0" w:space="0" w:color="auto"/>
                  </w:divBdr>
                  <w:divsChild>
                    <w:div w:id="209612230">
                      <w:marLeft w:val="0"/>
                      <w:marRight w:val="0"/>
                      <w:marTop w:val="0"/>
                      <w:marBottom w:val="0"/>
                      <w:divBdr>
                        <w:top w:val="none" w:sz="0" w:space="0" w:color="auto"/>
                        <w:left w:val="none" w:sz="0" w:space="0" w:color="auto"/>
                        <w:bottom w:val="none" w:sz="0" w:space="0" w:color="auto"/>
                        <w:right w:val="none" w:sz="0" w:space="0" w:color="auto"/>
                      </w:divBdr>
                      <w:divsChild>
                        <w:div w:id="939070165">
                          <w:marLeft w:val="0"/>
                          <w:marRight w:val="0"/>
                          <w:marTop w:val="0"/>
                          <w:marBottom w:val="0"/>
                          <w:divBdr>
                            <w:top w:val="none" w:sz="0" w:space="0" w:color="auto"/>
                            <w:left w:val="none" w:sz="0" w:space="0" w:color="auto"/>
                            <w:bottom w:val="none" w:sz="0" w:space="0" w:color="auto"/>
                            <w:right w:val="none" w:sz="0" w:space="0" w:color="auto"/>
                          </w:divBdr>
                          <w:divsChild>
                            <w:div w:id="858004770">
                              <w:marLeft w:val="30"/>
                              <w:marRight w:val="30"/>
                              <w:marTop w:val="0"/>
                              <w:marBottom w:val="30"/>
                              <w:divBdr>
                                <w:top w:val="none" w:sz="0" w:space="0" w:color="auto"/>
                                <w:left w:val="none" w:sz="0" w:space="0" w:color="auto"/>
                                <w:bottom w:val="none" w:sz="0" w:space="0" w:color="auto"/>
                                <w:right w:val="none" w:sz="0" w:space="0" w:color="auto"/>
                              </w:divBdr>
                              <w:divsChild>
                                <w:div w:id="778649756">
                                  <w:marLeft w:val="0"/>
                                  <w:marRight w:val="-15"/>
                                  <w:marTop w:val="0"/>
                                  <w:marBottom w:val="30"/>
                                  <w:divBdr>
                                    <w:top w:val="single" w:sz="6" w:space="0" w:color="E1E9F7"/>
                                    <w:left w:val="single" w:sz="6" w:space="8" w:color="E1E9F7"/>
                                    <w:bottom w:val="none" w:sz="0" w:space="0" w:color="auto"/>
                                    <w:right w:val="single" w:sz="6" w:space="4" w:color="E1E9F7"/>
                                  </w:divBdr>
                                  <w:divsChild>
                                    <w:div w:id="1135677893">
                                      <w:marLeft w:val="-15"/>
                                      <w:marRight w:val="-15"/>
                                      <w:marTop w:val="0"/>
                                      <w:marBottom w:val="0"/>
                                      <w:divBdr>
                                        <w:top w:val="none" w:sz="0" w:space="0" w:color="D8D8D8"/>
                                        <w:left w:val="none" w:sz="0" w:space="0" w:color="D8D8D8"/>
                                        <w:bottom w:val="none" w:sz="0" w:space="0" w:color="D8D8D8"/>
                                        <w:right w:val="none" w:sz="0" w:space="0" w:color="D8D8D8"/>
                                      </w:divBdr>
                                      <w:divsChild>
                                        <w:div w:id="193811410">
                                          <w:marLeft w:val="0"/>
                                          <w:marRight w:val="0"/>
                                          <w:marTop w:val="0"/>
                                          <w:marBottom w:val="0"/>
                                          <w:divBdr>
                                            <w:top w:val="none" w:sz="0" w:space="0" w:color="auto"/>
                                            <w:left w:val="none" w:sz="0" w:space="0" w:color="auto"/>
                                            <w:bottom w:val="none" w:sz="0" w:space="0" w:color="auto"/>
                                            <w:right w:val="none" w:sz="0" w:space="0" w:color="auto"/>
                                          </w:divBdr>
                                          <w:divsChild>
                                            <w:div w:id="10868015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421489">
                  <w:marLeft w:val="0"/>
                  <w:marRight w:val="0"/>
                  <w:marTop w:val="0"/>
                  <w:marBottom w:val="0"/>
                  <w:divBdr>
                    <w:top w:val="none" w:sz="0" w:space="0" w:color="auto"/>
                    <w:left w:val="none" w:sz="0" w:space="0" w:color="auto"/>
                    <w:bottom w:val="none" w:sz="0" w:space="0" w:color="auto"/>
                    <w:right w:val="none" w:sz="0" w:space="0" w:color="auto"/>
                  </w:divBdr>
                  <w:divsChild>
                    <w:div w:id="1433207968">
                      <w:marLeft w:val="0"/>
                      <w:marRight w:val="0"/>
                      <w:marTop w:val="0"/>
                      <w:marBottom w:val="0"/>
                      <w:divBdr>
                        <w:top w:val="none" w:sz="0" w:space="0" w:color="auto"/>
                        <w:left w:val="none" w:sz="0" w:space="0" w:color="auto"/>
                        <w:bottom w:val="none" w:sz="0" w:space="0" w:color="auto"/>
                        <w:right w:val="none" w:sz="0" w:space="0" w:color="auto"/>
                      </w:divBdr>
                      <w:divsChild>
                        <w:div w:id="165439067">
                          <w:marLeft w:val="0"/>
                          <w:marRight w:val="0"/>
                          <w:marTop w:val="0"/>
                          <w:marBottom w:val="0"/>
                          <w:divBdr>
                            <w:top w:val="none" w:sz="0" w:space="0" w:color="auto"/>
                            <w:left w:val="none" w:sz="0" w:space="0" w:color="auto"/>
                            <w:bottom w:val="none" w:sz="0" w:space="0" w:color="auto"/>
                            <w:right w:val="none" w:sz="0" w:space="0" w:color="auto"/>
                          </w:divBdr>
                          <w:divsChild>
                            <w:div w:id="842284287">
                              <w:marLeft w:val="0"/>
                              <w:marRight w:val="0"/>
                              <w:marTop w:val="0"/>
                              <w:marBottom w:val="0"/>
                              <w:divBdr>
                                <w:top w:val="none" w:sz="0" w:space="0" w:color="auto"/>
                                <w:left w:val="none" w:sz="0" w:space="0" w:color="auto"/>
                                <w:bottom w:val="none" w:sz="0" w:space="0" w:color="auto"/>
                                <w:right w:val="none" w:sz="0" w:space="0" w:color="auto"/>
                              </w:divBdr>
                              <w:divsChild>
                                <w:div w:id="624848064">
                                  <w:marLeft w:val="0"/>
                                  <w:marRight w:val="0"/>
                                  <w:marTop w:val="0"/>
                                  <w:marBottom w:val="0"/>
                                  <w:divBdr>
                                    <w:top w:val="none" w:sz="0" w:space="0" w:color="auto"/>
                                    <w:left w:val="none" w:sz="0" w:space="0" w:color="auto"/>
                                    <w:bottom w:val="none" w:sz="0" w:space="0" w:color="auto"/>
                                    <w:right w:val="none" w:sz="0" w:space="0" w:color="auto"/>
                                  </w:divBdr>
                                  <w:divsChild>
                                    <w:div w:id="2131391811">
                                      <w:marLeft w:val="0"/>
                                      <w:marRight w:val="0"/>
                                      <w:marTop w:val="0"/>
                                      <w:marBottom w:val="0"/>
                                      <w:divBdr>
                                        <w:top w:val="none" w:sz="0" w:space="0" w:color="auto"/>
                                        <w:left w:val="none" w:sz="0" w:space="0" w:color="auto"/>
                                        <w:bottom w:val="none" w:sz="0" w:space="0" w:color="auto"/>
                                        <w:right w:val="none" w:sz="0" w:space="0" w:color="auto"/>
                                      </w:divBdr>
                                      <w:divsChild>
                                        <w:div w:id="17051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08817">
      <w:bodyDiv w:val="1"/>
      <w:marLeft w:val="0"/>
      <w:marRight w:val="0"/>
      <w:marTop w:val="0"/>
      <w:marBottom w:val="0"/>
      <w:divBdr>
        <w:top w:val="none" w:sz="0" w:space="0" w:color="auto"/>
        <w:left w:val="none" w:sz="0" w:space="0" w:color="auto"/>
        <w:bottom w:val="none" w:sz="0" w:space="0" w:color="auto"/>
        <w:right w:val="none" w:sz="0" w:space="0" w:color="auto"/>
      </w:divBdr>
      <w:divsChild>
        <w:div w:id="1109082259">
          <w:marLeft w:val="0"/>
          <w:marRight w:val="0"/>
          <w:marTop w:val="0"/>
          <w:marBottom w:val="0"/>
          <w:divBdr>
            <w:top w:val="none" w:sz="0" w:space="0" w:color="auto"/>
            <w:left w:val="none" w:sz="0" w:space="0" w:color="auto"/>
            <w:bottom w:val="none" w:sz="0" w:space="0" w:color="auto"/>
            <w:right w:val="none" w:sz="0" w:space="0" w:color="auto"/>
          </w:divBdr>
          <w:divsChild>
            <w:div w:id="12851046">
              <w:marLeft w:val="0"/>
              <w:marRight w:val="0"/>
              <w:marTop w:val="0"/>
              <w:marBottom w:val="0"/>
              <w:divBdr>
                <w:top w:val="none" w:sz="0" w:space="0" w:color="auto"/>
                <w:left w:val="none" w:sz="0" w:space="0" w:color="auto"/>
                <w:bottom w:val="none" w:sz="0" w:space="0" w:color="auto"/>
                <w:right w:val="none" w:sz="0" w:space="0" w:color="auto"/>
              </w:divBdr>
              <w:divsChild>
                <w:div w:id="1036735179">
                  <w:marLeft w:val="0"/>
                  <w:marRight w:val="0"/>
                  <w:marTop w:val="0"/>
                  <w:marBottom w:val="0"/>
                  <w:divBdr>
                    <w:top w:val="none" w:sz="0" w:space="0" w:color="auto"/>
                    <w:left w:val="none" w:sz="0" w:space="0" w:color="auto"/>
                    <w:bottom w:val="none" w:sz="0" w:space="0" w:color="auto"/>
                    <w:right w:val="none" w:sz="0" w:space="0" w:color="auto"/>
                  </w:divBdr>
                  <w:divsChild>
                    <w:div w:id="702555394">
                      <w:marLeft w:val="0"/>
                      <w:marRight w:val="0"/>
                      <w:marTop w:val="0"/>
                      <w:marBottom w:val="0"/>
                      <w:divBdr>
                        <w:top w:val="none" w:sz="0" w:space="0" w:color="auto"/>
                        <w:left w:val="none" w:sz="0" w:space="0" w:color="auto"/>
                        <w:bottom w:val="none" w:sz="0" w:space="0" w:color="auto"/>
                        <w:right w:val="none" w:sz="0" w:space="0" w:color="auto"/>
                      </w:divBdr>
                      <w:divsChild>
                        <w:div w:id="207575321">
                          <w:marLeft w:val="0"/>
                          <w:marRight w:val="0"/>
                          <w:marTop w:val="0"/>
                          <w:marBottom w:val="0"/>
                          <w:divBdr>
                            <w:top w:val="none" w:sz="0" w:space="0" w:color="auto"/>
                            <w:left w:val="none" w:sz="0" w:space="0" w:color="auto"/>
                            <w:bottom w:val="none" w:sz="0" w:space="0" w:color="auto"/>
                            <w:right w:val="none" w:sz="0" w:space="0" w:color="auto"/>
                          </w:divBdr>
                          <w:divsChild>
                            <w:div w:id="1682777104">
                              <w:marLeft w:val="0"/>
                              <w:marRight w:val="0"/>
                              <w:marTop w:val="0"/>
                              <w:marBottom w:val="0"/>
                              <w:divBdr>
                                <w:top w:val="none" w:sz="0" w:space="0" w:color="auto"/>
                                <w:left w:val="none" w:sz="0" w:space="0" w:color="auto"/>
                                <w:bottom w:val="none" w:sz="0" w:space="0" w:color="auto"/>
                                <w:right w:val="none" w:sz="0" w:space="0" w:color="auto"/>
                              </w:divBdr>
                              <w:divsChild>
                                <w:div w:id="791360555">
                                  <w:marLeft w:val="0"/>
                                  <w:marRight w:val="0"/>
                                  <w:marTop w:val="0"/>
                                  <w:marBottom w:val="0"/>
                                  <w:divBdr>
                                    <w:top w:val="none" w:sz="0" w:space="0" w:color="auto"/>
                                    <w:left w:val="none" w:sz="0" w:space="0" w:color="auto"/>
                                    <w:bottom w:val="none" w:sz="0" w:space="0" w:color="auto"/>
                                    <w:right w:val="none" w:sz="0" w:space="0" w:color="auto"/>
                                  </w:divBdr>
                                  <w:divsChild>
                                    <w:div w:id="938178192">
                                      <w:marLeft w:val="0"/>
                                      <w:marRight w:val="0"/>
                                      <w:marTop w:val="0"/>
                                      <w:marBottom w:val="0"/>
                                      <w:divBdr>
                                        <w:top w:val="none" w:sz="0" w:space="0" w:color="auto"/>
                                        <w:left w:val="none" w:sz="0" w:space="0" w:color="auto"/>
                                        <w:bottom w:val="none" w:sz="0" w:space="0" w:color="auto"/>
                                        <w:right w:val="none" w:sz="0" w:space="0" w:color="auto"/>
                                      </w:divBdr>
                                      <w:divsChild>
                                        <w:div w:id="1251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121815">
                  <w:marLeft w:val="0"/>
                  <w:marRight w:val="0"/>
                  <w:marTop w:val="0"/>
                  <w:marBottom w:val="0"/>
                  <w:divBdr>
                    <w:top w:val="none" w:sz="0" w:space="0" w:color="auto"/>
                    <w:left w:val="none" w:sz="0" w:space="0" w:color="auto"/>
                    <w:bottom w:val="none" w:sz="0" w:space="0" w:color="auto"/>
                    <w:right w:val="none" w:sz="0" w:space="0" w:color="auto"/>
                  </w:divBdr>
                  <w:divsChild>
                    <w:div w:id="1847132193">
                      <w:marLeft w:val="0"/>
                      <w:marRight w:val="0"/>
                      <w:marTop w:val="0"/>
                      <w:marBottom w:val="0"/>
                      <w:divBdr>
                        <w:top w:val="none" w:sz="0" w:space="0" w:color="auto"/>
                        <w:left w:val="none" w:sz="0" w:space="0" w:color="auto"/>
                        <w:bottom w:val="none" w:sz="0" w:space="0" w:color="auto"/>
                        <w:right w:val="none" w:sz="0" w:space="0" w:color="auto"/>
                      </w:divBdr>
                      <w:divsChild>
                        <w:div w:id="1047724749">
                          <w:marLeft w:val="0"/>
                          <w:marRight w:val="0"/>
                          <w:marTop w:val="0"/>
                          <w:marBottom w:val="0"/>
                          <w:divBdr>
                            <w:top w:val="none" w:sz="0" w:space="0" w:color="auto"/>
                            <w:left w:val="none" w:sz="0" w:space="0" w:color="auto"/>
                            <w:bottom w:val="none" w:sz="0" w:space="0" w:color="auto"/>
                            <w:right w:val="none" w:sz="0" w:space="0" w:color="auto"/>
                          </w:divBdr>
                          <w:divsChild>
                            <w:div w:id="26301037">
                              <w:marLeft w:val="30"/>
                              <w:marRight w:val="30"/>
                              <w:marTop w:val="0"/>
                              <w:marBottom w:val="30"/>
                              <w:divBdr>
                                <w:top w:val="none" w:sz="0" w:space="0" w:color="auto"/>
                                <w:left w:val="none" w:sz="0" w:space="0" w:color="auto"/>
                                <w:bottom w:val="none" w:sz="0" w:space="0" w:color="auto"/>
                                <w:right w:val="none" w:sz="0" w:space="0" w:color="auto"/>
                              </w:divBdr>
                              <w:divsChild>
                                <w:div w:id="1361400274">
                                  <w:marLeft w:val="0"/>
                                  <w:marRight w:val="-15"/>
                                  <w:marTop w:val="0"/>
                                  <w:marBottom w:val="30"/>
                                  <w:divBdr>
                                    <w:top w:val="single" w:sz="6" w:space="0" w:color="E1E9F7"/>
                                    <w:left w:val="single" w:sz="6" w:space="8" w:color="E1E9F7"/>
                                    <w:bottom w:val="none" w:sz="0" w:space="0" w:color="auto"/>
                                    <w:right w:val="single" w:sz="6" w:space="4" w:color="E1E9F7"/>
                                  </w:divBdr>
                                  <w:divsChild>
                                    <w:div w:id="1369335500">
                                      <w:marLeft w:val="-15"/>
                                      <w:marRight w:val="-15"/>
                                      <w:marTop w:val="0"/>
                                      <w:marBottom w:val="0"/>
                                      <w:divBdr>
                                        <w:top w:val="none" w:sz="0" w:space="0" w:color="D8D8D8"/>
                                        <w:left w:val="none" w:sz="0" w:space="0" w:color="D8D8D8"/>
                                        <w:bottom w:val="none" w:sz="0" w:space="0" w:color="D8D8D8"/>
                                        <w:right w:val="none" w:sz="0" w:space="0" w:color="D8D8D8"/>
                                      </w:divBdr>
                                      <w:divsChild>
                                        <w:div w:id="484007297">
                                          <w:marLeft w:val="0"/>
                                          <w:marRight w:val="0"/>
                                          <w:marTop w:val="0"/>
                                          <w:marBottom w:val="0"/>
                                          <w:divBdr>
                                            <w:top w:val="none" w:sz="0" w:space="0" w:color="auto"/>
                                            <w:left w:val="none" w:sz="0" w:space="0" w:color="auto"/>
                                            <w:bottom w:val="none" w:sz="0" w:space="0" w:color="auto"/>
                                            <w:right w:val="none" w:sz="0" w:space="0" w:color="auto"/>
                                          </w:divBdr>
                                          <w:divsChild>
                                            <w:div w:id="15736585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44258">
          <w:marLeft w:val="0"/>
          <w:marRight w:val="0"/>
          <w:marTop w:val="0"/>
          <w:marBottom w:val="0"/>
          <w:divBdr>
            <w:top w:val="none" w:sz="0" w:space="0" w:color="auto"/>
            <w:left w:val="none" w:sz="0" w:space="0" w:color="auto"/>
            <w:bottom w:val="none" w:sz="0" w:space="0" w:color="auto"/>
            <w:right w:val="none" w:sz="0" w:space="0" w:color="auto"/>
          </w:divBdr>
          <w:divsChild>
            <w:div w:id="578833849">
              <w:marLeft w:val="0"/>
              <w:marRight w:val="0"/>
              <w:marTop w:val="0"/>
              <w:marBottom w:val="0"/>
              <w:divBdr>
                <w:top w:val="single" w:sz="12" w:space="1" w:color="0B57D0"/>
                <w:left w:val="single" w:sz="12" w:space="2" w:color="0B57D0"/>
                <w:bottom w:val="single" w:sz="12" w:space="1" w:color="0B57D0"/>
                <w:right w:val="single" w:sz="12" w:space="2" w:color="0B57D0"/>
              </w:divBdr>
              <w:divsChild>
                <w:div w:id="18392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6099">
      <w:bodyDiv w:val="1"/>
      <w:marLeft w:val="0"/>
      <w:marRight w:val="0"/>
      <w:marTop w:val="0"/>
      <w:marBottom w:val="0"/>
      <w:divBdr>
        <w:top w:val="none" w:sz="0" w:space="0" w:color="auto"/>
        <w:left w:val="none" w:sz="0" w:space="0" w:color="auto"/>
        <w:bottom w:val="none" w:sz="0" w:space="0" w:color="auto"/>
        <w:right w:val="none" w:sz="0" w:space="0" w:color="auto"/>
      </w:divBdr>
      <w:divsChild>
        <w:div w:id="928469442">
          <w:marLeft w:val="0"/>
          <w:marRight w:val="0"/>
          <w:marTop w:val="0"/>
          <w:marBottom w:val="0"/>
          <w:divBdr>
            <w:top w:val="none" w:sz="0" w:space="0" w:color="auto"/>
            <w:left w:val="none" w:sz="0" w:space="0" w:color="auto"/>
            <w:bottom w:val="none" w:sz="0" w:space="0" w:color="auto"/>
            <w:right w:val="none" w:sz="0" w:space="0" w:color="auto"/>
          </w:divBdr>
          <w:divsChild>
            <w:div w:id="1984189894">
              <w:marLeft w:val="0"/>
              <w:marRight w:val="0"/>
              <w:marTop w:val="0"/>
              <w:marBottom w:val="0"/>
              <w:divBdr>
                <w:top w:val="single" w:sz="12" w:space="1" w:color="0B57D0"/>
                <w:left w:val="single" w:sz="12" w:space="2" w:color="0B57D0"/>
                <w:bottom w:val="single" w:sz="12" w:space="1" w:color="0B57D0"/>
                <w:right w:val="single" w:sz="12" w:space="2" w:color="0B57D0"/>
              </w:divBdr>
              <w:divsChild>
                <w:div w:id="13961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4149">
      <w:bodyDiv w:val="1"/>
      <w:marLeft w:val="0"/>
      <w:marRight w:val="0"/>
      <w:marTop w:val="0"/>
      <w:marBottom w:val="0"/>
      <w:divBdr>
        <w:top w:val="none" w:sz="0" w:space="0" w:color="auto"/>
        <w:left w:val="none" w:sz="0" w:space="0" w:color="auto"/>
        <w:bottom w:val="none" w:sz="0" w:space="0" w:color="auto"/>
        <w:right w:val="none" w:sz="0" w:space="0" w:color="auto"/>
      </w:divBdr>
      <w:divsChild>
        <w:div w:id="1166240736">
          <w:marLeft w:val="0"/>
          <w:marRight w:val="0"/>
          <w:marTop w:val="0"/>
          <w:marBottom w:val="0"/>
          <w:divBdr>
            <w:top w:val="none" w:sz="0" w:space="0" w:color="auto"/>
            <w:left w:val="none" w:sz="0" w:space="0" w:color="auto"/>
            <w:bottom w:val="none" w:sz="0" w:space="0" w:color="auto"/>
            <w:right w:val="none" w:sz="0" w:space="0" w:color="auto"/>
          </w:divBdr>
          <w:divsChild>
            <w:div w:id="1533348876">
              <w:marLeft w:val="0"/>
              <w:marRight w:val="0"/>
              <w:marTop w:val="0"/>
              <w:marBottom w:val="0"/>
              <w:divBdr>
                <w:top w:val="none" w:sz="0" w:space="0" w:color="auto"/>
                <w:left w:val="none" w:sz="0" w:space="0" w:color="auto"/>
                <w:bottom w:val="none" w:sz="0" w:space="0" w:color="auto"/>
                <w:right w:val="none" w:sz="0" w:space="0" w:color="auto"/>
              </w:divBdr>
              <w:divsChild>
                <w:div w:id="217715194">
                  <w:marLeft w:val="0"/>
                  <w:marRight w:val="0"/>
                  <w:marTop w:val="0"/>
                  <w:marBottom w:val="0"/>
                  <w:divBdr>
                    <w:top w:val="none" w:sz="0" w:space="0" w:color="auto"/>
                    <w:left w:val="none" w:sz="0" w:space="0" w:color="auto"/>
                    <w:bottom w:val="none" w:sz="0" w:space="0" w:color="auto"/>
                    <w:right w:val="none" w:sz="0" w:space="0" w:color="auto"/>
                  </w:divBdr>
                  <w:divsChild>
                    <w:div w:id="890460940">
                      <w:marLeft w:val="0"/>
                      <w:marRight w:val="0"/>
                      <w:marTop w:val="0"/>
                      <w:marBottom w:val="0"/>
                      <w:divBdr>
                        <w:top w:val="none" w:sz="0" w:space="0" w:color="auto"/>
                        <w:left w:val="none" w:sz="0" w:space="0" w:color="auto"/>
                        <w:bottom w:val="none" w:sz="0" w:space="0" w:color="auto"/>
                        <w:right w:val="none" w:sz="0" w:space="0" w:color="auto"/>
                      </w:divBdr>
                      <w:divsChild>
                        <w:div w:id="542786216">
                          <w:marLeft w:val="0"/>
                          <w:marRight w:val="0"/>
                          <w:marTop w:val="0"/>
                          <w:marBottom w:val="0"/>
                          <w:divBdr>
                            <w:top w:val="none" w:sz="0" w:space="0" w:color="auto"/>
                            <w:left w:val="none" w:sz="0" w:space="0" w:color="auto"/>
                            <w:bottom w:val="none" w:sz="0" w:space="0" w:color="auto"/>
                            <w:right w:val="none" w:sz="0" w:space="0" w:color="auto"/>
                          </w:divBdr>
                          <w:divsChild>
                            <w:div w:id="1596087196">
                              <w:marLeft w:val="0"/>
                              <w:marRight w:val="0"/>
                              <w:marTop w:val="0"/>
                              <w:marBottom w:val="0"/>
                              <w:divBdr>
                                <w:top w:val="none" w:sz="0" w:space="0" w:color="auto"/>
                                <w:left w:val="none" w:sz="0" w:space="0" w:color="auto"/>
                                <w:bottom w:val="none" w:sz="0" w:space="0" w:color="auto"/>
                                <w:right w:val="none" w:sz="0" w:space="0" w:color="auto"/>
                              </w:divBdr>
                              <w:divsChild>
                                <w:div w:id="872309996">
                                  <w:marLeft w:val="0"/>
                                  <w:marRight w:val="0"/>
                                  <w:marTop w:val="0"/>
                                  <w:marBottom w:val="0"/>
                                  <w:divBdr>
                                    <w:top w:val="none" w:sz="0" w:space="0" w:color="auto"/>
                                    <w:left w:val="none" w:sz="0" w:space="0" w:color="auto"/>
                                    <w:bottom w:val="none" w:sz="0" w:space="0" w:color="auto"/>
                                    <w:right w:val="none" w:sz="0" w:space="0" w:color="auto"/>
                                  </w:divBdr>
                                  <w:divsChild>
                                    <w:div w:id="175002227">
                                      <w:marLeft w:val="0"/>
                                      <w:marRight w:val="0"/>
                                      <w:marTop w:val="0"/>
                                      <w:marBottom w:val="0"/>
                                      <w:divBdr>
                                        <w:top w:val="none" w:sz="0" w:space="0" w:color="auto"/>
                                        <w:left w:val="none" w:sz="0" w:space="0" w:color="auto"/>
                                        <w:bottom w:val="none" w:sz="0" w:space="0" w:color="auto"/>
                                        <w:right w:val="none" w:sz="0" w:space="0" w:color="auto"/>
                                      </w:divBdr>
                                      <w:divsChild>
                                        <w:div w:id="3117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986056">
                  <w:marLeft w:val="0"/>
                  <w:marRight w:val="0"/>
                  <w:marTop w:val="0"/>
                  <w:marBottom w:val="0"/>
                  <w:divBdr>
                    <w:top w:val="none" w:sz="0" w:space="0" w:color="auto"/>
                    <w:left w:val="none" w:sz="0" w:space="0" w:color="auto"/>
                    <w:bottom w:val="none" w:sz="0" w:space="0" w:color="auto"/>
                    <w:right w:val="none" w:sz="0" w:space="0" w:color="auto"/>
                  </w:divBdr>
                  <w:divsChild>
                    <w:div w:id="1864391859">
                      <w:marLeft w:val="0"/>
                      <w:marRight w:val="0"/>
                      <w:marTop w:val="0"/>
                      <w:marBottom w:val="0"/>
                      <w:divBdr>
                        <w:top w:val="none" w:sz="0" w:space="0" w:color="auto"/>
                        <w:left w:val="none" w:sz="0" w:space="0" w:color="auto"/>
                        <w:bottom w:val="none" w:sz="0" w:space="0" w:color="auto"/>
                        <w:right w:val="none" w:sz="0" w:space="0" w:color="auto"/>
                      </w:divBdr>
                      <w:divsChild>
                        <w:div w:id="287057105">
                          <w:marLeft w:val="0"/>
                          <w:marRight w:val="0"/>
                          <w:marTop w:val="0"/>
                          <w:marBottom w:val="0"/>
                          <w:divBdr>
                            <w:top w:val="none" w:sz="0" w:space="0" w:color="auto"/>
                            <w:left w:val="none" w:sz="0" w:space="0" w:color="auto"/>
                            <w:bottom w:val="none" w:sz="0" w:space="0" w:color="auto"/>
                            <w:right w:val="none" w:sz="0" w:space="0" w:color="auto"/>
                          </w:divBdr>
                          <w:divsChild>
                            <w:div w:id="464812027">
                              <w:marLeft w:val="30"/>
                              <w:marRight w:val="30"/>
                              <w:marTop w:val="0"/>
                              <w:marBottom w:val="30"/>
                              <w:divBdr>
                                <w:top w:val="none" w:sz="0" w:space="0" w:color="auto"/>
                                <w:left w:val="none" w:sz="0" w:space="0" w:color="auto"/>
                                <w:bottom w:val="none" w:sz="0" w:space="0" w:color="auto"/>
                                <w:right w:val="none" w:sz="0" w:space="0" w:color="auto"/>
                              </w:divBdr>
                              <w:divsChild>
                                <w:div w:id="1328633472">
                                  <w:marLeft w:val="0"/>
                                  <w:marRight w:val="-15"/>
                                  <w:marTop w:val="0"/>
                                  <w:marBottom w:val="30"/>
                                  <w:divBdr>
                                    <w:top w:val="single" w:sz="6" w:space="0" w:color="E1E9F7"/>
                                    <w:left w:val="single" w:sz="6" w:space="8" w:color="E1E9F7"/>
                                    <w:bottom w:val="none" w:sz="0" w:space="0" w:color="auto"/>
                                    <w:right w:val="single" w:sz="6" w:space="4" w:color="E1E9F7"/>
                                  </w:divBdr>
                                  <w:divsChild>
                                    <w:div w:id="1850756877">
                                      <w:marLeft w:val="-15"/>
                                      <w:marRight w:val="-15"/>
                                      <w:marTop w:val="0"/>
                                      <w:marBottom w:val="0"/>
                                      <w:divBdr>
                                        <w:top w:val="none" w:sz="0" w:space="0" w:color="D8D8D8"/>
                                        <w:left w:val="none" w:sz="0" w:space="0" w:color="D8D8D8"/>
                                        <w:bottom w:val="none" w:sz="0" w:space="0" w:color="D8D8D8"/>
                                        <w:right w:val="none" w:sz="0" w:space="0" w:color="D8D8D8"/>
                                      </w:divBdr>
                                      <w:divsChild>
                                        <w:div w:id="842670542">
                                          <w:marLeft w:val="0"/>
                                          <w:marRight w:val="0"/>
                                          <w:marTop w:val="0"/>
                                          <w:marBottom w:val="0"/>
                                          <w:divBdr>
                                            <w:top w:val="none" w:sz="0" w:space="0" w:color="auto"/>
                                            <w:left w:val="none" w:sz="0" w:space="0" w:color="auto"/>
                                            <w:bottom w:val="none" w:sz="0" w:space="0" w:color="auto"/>
                                            <w:right w:val="none" w:sz="0" w:space="0" w:color="auto"/>
                                          </w:divBdr>
                                          <w:divsChild>
                                            <w:div w:id="91870890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386809">
          <w:marLeft w:val="0"/>
          <w:marRight w:val="0"/>
          <w:marTop w:val="0"/>
          <w:marBottom w:val="0"/>
          <w:divBdr>
            <w:top w:val="none" w:sz="0" w:space="0" w:color="auto"/>
            <w:left w:val="none" w:sz="0" w:space="0" w:color="auto"/>
            <w:bottom w:val="none" w:sz="0" w:space="0" w:color="auto"/>
            <w:right w:val="none" w:sz="0" w:space="0" w:color="auto"/>
          </w:divBdr>
          <w:divsChild>
            <w:div w:id="2033606923">
              <w:marLeft w:val="0"/>
              <w:marRight w:val="0"/>
              <w:marTop w:val="0"/>
              <w:marBottom w:val="0"/>
              <w:divBdr>
                <w:top w:val="single" w:sz="12" w:space="1" w:color="0B57D0"/>
                <w:left w:val="single" w:sz="12" w:space="2" w:color="0B57D0"/>
                <w:bottom w:val="single" w:sz="12" w:space="1" w:color="0B57D0"/>
                <w:right w:val="single" w:sz="12" w:space="2" w:color="0B57D0"/>
              </w:divBdr>
              <w:divsChild>
                <w:div w:id="218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28591">
      <w:bodyDiv w:val="1"/>
      <w:marLeft w:val="0"/>
      <w:marRight w:val="0"/>
      <w:marTop w:val="0"/>
      <w:marBottom w:val="0"/>
      <w:divBdr>
        <w:top w:val="none" w:sz="0" w:space="0" w:color="auto"/>
        <w:left w:val="none" w:sz="0" w:space="0" w:color="auto"/>
        <w:bottom w:val="none" w:sz="0" w:space="0" w:color="auto"/>
        <w:right w:val="none" w:sz="0" w:space="0" w:color="auto"/>
      </w:divBdr>
      <w:divsChild>
        <w:div w:id="223175922">
          <w:marLeft w:val="0"/>
          <w:marRight w:val="0"/>
          <w:marTop w:val="0"/>
          <w:marBottom w:val="0"/>
          <w:divBdr>
            <w:top w:val="none" w:sz="0" w:space="0" w:color="auto"/>
            <w:left w:val="none" w:sz="0" w:space="0" w:color="auto"/>
            <w:bottom w:val="none" w:sz="0" w:space="0" w:color="auto"/>
            <w:right w:val="none" w:sz="0" w:space="0" w:color="auto"/>
          </w:divBdr>
          <w:divsChild>
            <w:div w:id="211385933">
              <w:marLeft w:val="0"/>
              <w:marRight w:val="0"/>
              <w:marTop w:val="0"/>
              <w:marBottom w:val="0"/>
              <w:divBdr>
                <w:top w:val="single" w:sz="12" w:space="1" w:color="0B57D0"/>
                <w:left w:val="single" w:sz="12" w:space="2" w:color="0B57D0"/>
                <w:bottom w:val="single" w:sz="12" w:space="1" w:color="0B57D0"/>
                <w:right w:val="single" w:sz="12" w:space="2" w:color="0B57D0"/>
              </w:divBdr>
              <w:divsChild>
                <w:div w:id="18705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8217">
          <w:marLeft w:val="0"/>
          <w:marRight w:val="0"/>
          <w:marTop w:val="0"/>
          <w:marBottom w:val="0"/>
          <w:divBdr>
            <w:top w:val="none" w:sz="0" w:space="0" w:color="auto"/>
            <w:left w:val="none" w:sz="0" w:space="0" w:color="auto"/>
            <w:bottom w:val="none" w:sz="0" w:space="0" w:color="auto"/>
            <w:right w:val="none" w:sz="0" w:space="0" w:color="auto"/>
          </w:divBdr>
          <w:divsChild>
            <w:div w:id="1604069147">
              <w:marLeft w:val="0"/>
              <w:marRight w:val="0"/>
              <w:marTop w:val="0"/>
              <w:marBottom w:val="0"/>
              <w:divBdr>
                <w:top w:val="none" w:sz="0" w:space="0" w:color="auto"/>
                <w:left w:val="none" w:sz="0" w:space="0" w:color="auto"/>
                <w:bottom w:val="none" w:sz="0" w:space="0" w:color="auto"/>
                <w:right w:val="none" w:sz="0" w:space="0" w:color="auto"/>
              </w:divBdr>
              <w:divsChild>
                <w:div w:id="1656764469">
                  <w:marLeft w:val="0"/>
                  <w:marRight w:val="0"/>
                  <w:marTop w:val="0"/>
                  <w:marBottom w:val="0"/>
                  <w:divBdr>
                    <w:top w:val="none" w:sz="0" w:space="0" w:color="auto"/>
                    <w:left w:val="none" w:sz="0" w:space="0" w:color="auto"/>
                    <w:bottom w:val="none" w:sz="0" w:space="0" w:color="auto"/>
                    <w:right w:val="none" w:sz="0" w:space="0" w:color="auto"/>
                  </w:divBdr>
                  <w:divsChild>
                    <w:div w:id="588196913">
                      <w:marLeft w:val="0"/>
                      <w:marRight w:val="0"/>
                      <w:marTop w:val="0"/>
                      <w:marBottom w:val="0"/>
                      <w:divBdr>
                        <w:top w:val="none" w:sz="0" w:space="0" w:color="auto"/>
                        <w:left w:val="none" w:sz="0" w:space="0" w:color="auto"/>
                        <w:bottom w:val="none" w:sz="0" w:space="0" w:color="auto"/>
                        <w:right w:val="none" w:sz="0" w:space="0" w:color="auto"/>
                      </w:divBdr>
                      <w:divsChild>
                        <w:div w:id="542257083">
                          <w:marLeft w:val="0"/>
                          <w:marRight w:val="0"/>
                          <w:marTop w:val="0"/>
                          <w:marBottom w:val="0"/>
                          <w:divBdr>
                            <w:top w:val="none" w:sz="0" w:space="0" w:color="auto"/>
                            <w:left w:val="none" w:sz="0" w:space="0" w:color="auto"/>
                            <w:bottom w:val="none" w:sz="0" w:space="0" w:color="auto"/>
                            <w:right w:val="none" w:sz="0" w:space="0" w:color="auto"/>
                          </w:divBdr>
                          <w:divsChild>
                            <w:div w:id="1026056797">
                              <w:marLeft w:val="30"/>
                              <w:marRight w:val="30"/>
                              <w:marTop w:val="0"/>
                              <w:marBottom w:val="30"/>
                              <w:divBdr>
                                <w:top w:val="none" w:sz="0" w:space="0" w:color="auto"/>
                                <w:left w:val="none" w:sz="0" w:space="0" w:color="auto"/>
                                <w:bottom w:val="none" w:sz="0" w:space="0" w:color="auto"/>
                                <w:right w:val="none" w:sz="0" w:space="0" w:color="auto"/>
                              </w:divBdr>
                              <w:divsChild>
                                <w:div w:id="1545830254">
                                  <w:marLeft w:val="0"/>
                                  <w:marRight w:val="-15"/>
                                  <w:marTop w:val="0"/>
                                  <w:marBottom w:val="30"/>
                                  <w:divBdr>
                                    <w:top w:val="single" w:sz="6" w:space="0" w:color="E1E9F7"/>
                                    <w:left w:val="single" w:sz="6" w:space="8" w:color="E1E9F7"/>
                                    <w:bottom w:val="none" w:sz="0" w:space="0" w:color="auto"/>
                                    <w:right w:val="single" w:sz="6" w:space="4" w:color="E1E9F7"/>
                                  </w:divBdr>
                                  <w:divsChild>
                                    <w:div w:id="1677730237">
                                      <w:marLeft w:val="-15"/>
                                      <w:marRight w:val="-15"/>
                                      <w:marTop w:val="0"/>
                                      <w:marBottom w:val="0"/>
                                      <w:divBdr>
                                        <w:top w:val="none" w:sz="0" w:space="0" w:color="D8D8D8"/>
                                        <w:left w:val="none" w:sz="0" w:space="0" w:color="D8D8D8"/>
                                        <w:bottom w:val="none" w:sz="0" w:space="0" w:color="D8D8D8"/>
                                        <w:right w:val="none" w:sz="0" w:space="0" w:color="D8D8D8"/>
                                      </w:divBdr>
                                      <w:divsChild>
                                        <w:div w:id="770780749">
                                          <w:marLeft w:val="0"/>
                                          <w:marRight w:val="0"/>
                                          <w:marTop w:val="0"/>
                                          <w:marBottom w:val="0"/>
                                          <w:divBdr>
                                            <w:top w:val="none" w:sz="0" w:space="0" w:color="auto"/>
                                            <w:left w:val="none" w:sz="0" w:space="0" w:color="auto"/>
                                            <w:bottom w:val="none" w:sz="0" w:space="0" w:color="auto"/>
                                            <w:right w:val="none" w:sz="0" w:space="0" w:color="auto"/>
                                          </w:divBdr>
                                          <w:divsChild>
                                            <w:div w:id="32933192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658053">
                  <w:marLeft w:val="0"/>
                  <w:marRight w:val="0"/>
                  <w:marTop w:val="0"/>
                  <w:marBottom w:val="0"/>
                  <w:divBdr>
                    <w:top w:val="none" w:sz="0" w:space="0" w:color="auto"/>
                    <w:left w:val="none" w:sz="0" w:space="0" w:color="auto"/>
                    <w:bottom w:val="none" w:sz="0" w:space="0" w:color="auto"/>
                    <w:right w:val="none" w:sz="0" w:space="0" w:color="auto"/>
                  </w:divBdr>
                  <w:divsChild>
                    <w:div w:id="1605573116">
                      <w:marLeft w:val="0"/>
                      <w:marRight w:val="0"/>
                      <w:marTop w:val="0"/>
                      <w:marBottom w:val="0"/>
                      <w:divBdr>
                        <w:top w:val="none" w:sz="0" w:space="0" w:color="auto"/>
                        <w:left w:val="none" w:sz="0" w:space="0" w:color="auto"/>
                        <w:bottom w:val="none" w:sz="0" w:space="0" w:color="auto"/>
                        <w:right w:val="none" w:sz="0" w:space="0" w:color="auto"/>
                      </w:divBdr>
                      <w:divsChild>
                        <w:div w:id="1236284162">
                          <w:marLeft w:val="0"/>
                          <w:marRight w:val="0"/>
                          <w:marTop w:val="0"/>
                          <w:marBottom w:val="0"/>
                          <w:divBdr>
                            <w:top w:val="none" w:sz="0" w:space="0" w:color="auto"/>
                            <w:left w:val="none" w:sz="0" w:space="0" w:color="auto"/>
                            <w:bottom w:val="none" w:sz="0" w:space="0" w:color="auto"/>
                            <w:right w:val="none" w:sz="0" w:space="0" w:color="auto"/>
                          </w:divBdr>
                          <w:divsChild>
                            <w:div w:id="840464084">
                              <w:marLeft w:val="0"/>
                              <w:marRight w:val="0"/>
                              <w:marTop w:val="0"/>
                              <w:marBottom w:val="0"/>
                              <w:divBdr>
                                <w:top w:val="none" w:sz="0" w:space="0" w:color="auto"/>
                                <w:left w:val="none" w:sz="0" w:space="0" w:color="auto"/>
                                <w:bottom w:val="none" w:sz="0" w:space="0" w:color="auto"/>
                                <w:right w:val="none" w:sz="0" w:space="0" w:color="auto"/>
                              </w:divBdr>
                              <w:divsChild>
                                <w:div w:id="906065386">
                                  <w:marLeft w:val="0"/>
                                  <w:marRight w:val="0"/>
                                  <w:marTop w:val="0"/>
                                  <w:marBottom w:val="0"/>
                                  <w:divBdr>
                                    <w:top w:val="none" w:sz="0" w:space="0" w:color="auto"/>
                                    <w:left w:val="none" w:sz="0" w:space="0" w:color="auto"/>
                                    <w:bottom w:val="none" w:sz="0" w:space="0" w:color="auto"/>
                                    <w:right w:val="none" w:sz="0" w:space="0" w:color="auto"/>
                                  </w:divBdr>
                                  <w:divsChild>
                                    <w:div w:id="363404928">
                                      <w:marLeft w:val="0"/>
                                      <w:marRight w:val="0"/>
                                      <w:marTop w:val="0"/>
                                      <w:marBottom w:val="0"/>
                                      <w:divBdr>
                                        <w:top w:val="none" w:sz="0" w:space="0" w:color="auto"/>
                                        <w:left w:val="none" w:sz="0" w:space="0" w:color="auto"/>
                                        <w:bottom w:val="none" w:sz="0" w:space="0" w:color="auto"/>
                                        <w:right w:val="none" w:sz="0" w:space="0" w:color="auto"/>
                                      </w:divBdr>
                                      <w:divsChild>
                                        <w:div w:id="12854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640200">
      <w:bodyDiv w:val="1"/>
      <w:marLeft w:val="0"/>
      <w:marRight w:val="0"/>
      <w:marTop w:val="0"/>
      <w:marBottom w:val="0"/>
      <w:divBdr>
        <w:top w:val="none" w:sz="0" w:space="0" w:color="auto"/>
        <w:left w:val="none" w:sz="0" w:space="0" w:color="auto"/>
        <w:bottom w:val="none" w:sz="0" w:space="0" w:color="auto"/>
        <w:right w:val="none" w:sz="0" w:space="0" w:color="auto"/>
      </w:divBdr>
    </w:div>
    <w:div w:id="1184901568">
      <w:bodyDiv w:val="1"/>
      <w:marLeft w:val="0"/>
      <w:marRight w:val="0"/>
      <w:marTop w:val="0"/>
      <w:marBottom w:val="0"/>
      <w:divBdr>
        <w:top w:val="none" w:sz="0" w:space="0" w:color="auto"/>
        <w:left w:val="none" w:sz="0" w:space="0" w:color="auto"/>
        <w:bottom w:val="none" w:sz="0" w:space="0" w:color="auto"/>
        <w:right w:val="none" w:sz="0" w:space="0" w:color="auto"/>
      </w:divBdr>
      <w:divsChild>
        <w:div w:id="756483865">
          <w:marLeft w:val="0"/>
          <w:marRight w:val="0"/>
          <w:marTop w:val="0"/>
          <w:marBottom w:val="0"/>
          <w:divBdr>
            <w:top w:val="none" w:sz="0" w:space="0" w:color="auto"/>
            <w:left w:val="none" w:sz="0" w:space="0" w:color="auto"/>
            <w:bottom w:val="none" w:sz="0" w:space="0" w:color="auto"/>
            <w:right w:val="none" w:sz="0" w:space="0" w:color="auto"/>
          </w:divBdr>
          <w:divsChild>
            <w:div w:id="1634016796">
              <w:marLeft w:val="0"/>
              <w:marRight w:val="0"/>
              <w:marTop w:val="0"/>
              <w:marBottom w:val="0"/>
              <w:divBdr>
                <w:top w:val="single" w:sz="12" w:space="1" w:color="0B57D0"/>
                <w:left w:val="single" w:sz="12" w:space="2" w:color="0B57D0"/>
                <w:bottom w:val="single" w:sz="12" w:space="1" w:color="0B57D0"/>
                <w:right w:val="single" w:sz="12" w:space="2" w:color="0B57D0"/>
              </w:divBdr>
              <w:divsChild>
                <w:div w:id="21023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2356">
      <w:bodyDiv w:val="1"/>
      <w:marLeft w:val="0"/>
      <w:marRight w:val="0"/>
      <w:marTop w:val="0"/>
      <w:marBottom w:val="0"/>
      <w:divBdr>
        <w:top w:val="none" w:sz="0" w:space="0" w:color="auto"/>
        <w:left w:val="none" w:sz="0" w:space="0" w:color="auto"/>
        <w:bottom w:val="none" w:sz="0" w:space="0" w:color="auto"/>
        <w:right w:val="none" w:sz="0" w:space="0" w:color="auto"/>
      </w:divBdr>
      <w:divsChild>
        <w:div w:id="48111540">
          <w:marLeft w:val="0"/>
          <w:marRight w:val="0"/>
          <w:marTop w:val="0"/>
          <w:marBottom w:val="0"/>
          <w:divBdr>
            <w:top w:val="none" w:sz="0" w:space="0" w:color="auto"/>
            <w:left w:val="none" w:sz="0" w:space="0" w:color="auto"/>
            <w:bottom w:val="none" w:sz="0" w:space="0" w:color="auto"/>
            <w:right w:val="none" w:sz="0" w:space="0" w:color="auto"/>
          </w:divBdr>
          <w:divsChild>
            <w:div w:id="2124837275">
              <w:marLeft w:val="0"/>
              <w:marRight w:val="0"/>
              <w:marTop w:val="0"/>
              <w:marBottom w:val="0"/>
              <w:divBdr>
                <w:top w:val="single" w:sz="12" w:space="1" w:color="0B57D0"/>
                <w:left w:val="single" w:sz="12" w:space="2" w:color="0B57D0"/>
                <w:bottom w:val="single" w:sz="12" w:space="1" w:color="0B57D0"/>
                <w:right w:val="single" w:sz="12" w:space="2" w:color="0B57D0"/>
              </w:divBdr>
              <w:divsChild>
                <w:div w:id="15729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98622">
          <w:marLeft w:val="0"/>
          <w:marRight w:val="0"/>
          <w:marTop w:val="0"/>
          <w:marBottom w:val="0"/>
          <w:divBdr>
            <w:top w:val="none" w:sz="0" w:space="0" w:color="auto"/>
            <w:left w:val="none" w:sz="0" w:space="0" w:color="auto"/>
            <w:bottom w:val="none" w:sz="0" w:space="0" w:color="auto"/>
            <w:right w:val="none" w:sz="0" w:space="0" w:color="auto"/>
          </w:divBdr>
          <w:divsChild>
            <w:div w:id="784078844">
              <w:marLeft w:val="0"/>
              <w:marRight w:val="0"/>
              <w:marTop w:val="0"/>
              <w:marBottom w:val="0"/>
              <w:divBdr>
                <w:top w:val="none" w:sz="0" w:space="0" w:color="auto"/>
                <w:left w:val="none" w:sz="0" w:space="0" w:color="auto"/>
                <w:bottom w:val="none" w:sz="0" w:space="0" w:color="auto"/>
                <w:right w:val="none" w:sz="0" w:space="0" w:color="auto"/>
              </w:divBdr>
              <w:divsChild>
                <w:div w:id="1241912590">
                  <w:marLeft w:val="0"/>
                  <w:marRight w:val="0"/>
                  <w:marTop w:val="0"/>
                  <w:marBottom w:val="0"/>
                  <w:divBdr>
                    <w:top w:val="none" w:sz="0" w:space="0" w:color="auto"/>
                    <w:left w:val="none" w:sz="0" w:space="0" w:color="auto"/>
                    <w:bottom w:val="none" w:sz="0" w:space="0" w:color="auto"/>
                    <w:right w:val="none" w:sz="0" w:space="0" w:color="auto"/>
                  </w:divBdr>
                  <w:divsChild>
                    <w:div w:id="1881700883">
                      <w:marLeft w:val="0"/>
                      <w:marRight w:val="0"/>
                      <w:marTop w:val="0"/>
                      <w:marBottom w:val="0"/>
                      <w:divBdr>
                        <w:top w:val="none" w:sz="0" w:space="0" w:color="auto"/>
                        <w:left w:val="none" w:sz="0" w:space="0" w:color="auto"/>
                        <w:bottom w:val="none" w:sz="0" w:space="0" w:color="auto"/>
                        <w:right w:val="none" w:sz="0" w:space="0" w:color="auto"/>
                      </w:divBdr>
                      <w:divsChild>
                        <w:div w:id="1890149840">
                          <w:marLeft w:val="0"/>
                          <w:marRight w:val="0"/>
                          <w:marTop w:val="0"/>
                          <w:marBottom w:val="0"/>
                          <w:divBdr>
                            <w:top w:val="none" w:sz="0" w:space="0" w:color="auto"/>
                            <w:left w:val="none" w:sz="0" w:space="0" w:color="auto"/>
                            <w:bottom w:val="none" w:sz="0" w:space="0" w:color="auto"/>
                            <w:right w:val="none" w:sz="0" w:space="0" w:color="auto"/>
                          </w:divBdr>
                          <w:divsChild>
                            <w:div w:id="525020206">
                              <w:marLeft w:val="0"/>
                              <w:marRight w:val="0"/>
                              <w:marTop w:val="0"/>
                              <w:marBottom w:val="0"/>
                              <w:divBdr>
                                <w:top w:val="none" w:sz="0" w:space="0" w:color="auto"/>
                                <w:left w:val="none" w:sz="0" w:space="0" w:color="auto"/>
                                <w:bottom w:val="none" w:sz="0" w:space="0" w:color="auto"/>
                                <w:right w:val="none" w:sz="0" w:space="0" w:color="auto"/>
                              </w:divBdr>
                              <w:divsChild>
                                <w:div w:id="1640840110">
                                  <w:marLeft w:val="0"/>
                                  <w:marRight w:val="0"/>
                                  <w:marTop w:val="0"/>
                                  <w:marBottom w:val="0"/>
                                  <w:divBdr>
                                    <w:top w:val="none" w:sz="0" w:space="0" w:color="auto"/>
                                    <w:left w:val="none" w:sz="0" w:space="0" w:color="auto"/>
                                    <w:bottom w:val="none" w:sz="0" w:space="0" w:color="auto"/>
                                    <w:right w:val="none" w:sz="0" w:space="0" w:color="auto"/>
                                  </w:divBdr>
                                  <w:divsChild>
                                    <w:div w:id="674235058">
                                      <w:marLeft w:val="0"/>
                                      <w:marRight w:val="0"/>
                                      <w:marTop w:val="0"/>
                                      <w:marBottom w:val="0"/>
                                      <w:divBdr>
                                        <w:top w:val="none" w:sz="0" w:space="0" w:color="auto"/>
                                        <w:left w:val="none" w:sz="0" w:space="0" w:color="auto"/>
                                        <w:bottom w:val="none" w:sz="0" w:space="0" w:color="auto"/>
                                        <w:right w:val="none" w:sz="0" w:space="0" w:color="auto"/>
                                      </w:divBdr>
                                      <w:divsChild>
                                        <w:div w:id="12741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768014">
                  <w:marLeft w:val="0"/>
                  <w:marRight w:val="0"/>
                  <w:marTop w:val="0"/>
                  <w:marBottom w:val="0"/>
                  <w:divBdr>
                    <w:top w:val="none" w:sz="0" w:space="0" w:color="auto"/>
                    <w:left w:val="none" w:sz="0" w:space="0" w:color="auto"/>
                    <w:bottom w:val="none" w:sz="0" w:space="0" w:color="auto"/>
                    <w:right w:val="none" w:sz="0" w:space="0" w:color="auto"/>
                  </w:divBdr>
                  <w:divsChild>
                    <w:div w:id="277566386">
                      <w:marLeft w:val="0"/>
                      <w:marRight w:val="0"/>
                      <w:marTop w:val="0"/>
                      <w:marBottom w:val="0"/>
                      <w:divBdr>
                        <w:top w:val="none" w:sz="0" w:space="0" w:color="auto"/>
                        <w:left w:val="none" w:sz="0" w:space="0" w:color="auto"/>
                        <w:bottom w:val="none" w:sz="0" w:space="0" w:color="auto"/>
                        <w:right w:val="none" w:sz="0" w:space="0" w:color="auto"/>
                      </w:divBdr>
                      <w:divsChild>
                        <w:div w:id="1165317253">
                          <w:marLeft w:val="0"/>
                          <w:marRight w:val="0"/>
                          <w:marTop w:val="0"/>
                          <w:marBottom w:val="0"/>
                          <w:divBdr>
                            <w:top w:val="none" w:sz="0" w:space="0" w:color="auto"/>
                            <w:left w:val="none" w:sz="0" w:space="0" w:color="auto"/>
                            <w:bottom w:val="none" w:sz="0" w:space="0" w:color="auto"/>
                            <w:right w:val="none" w:sz="0" w:space="0" w:color="auto"/>
                          </w:divBdr>
                          <w:divsChild>
                            <w:div w:id="94132202">
                              <w:marLeft w:val="30"/>
                              <w:marRight w:val="30"/>
                              <w:marTop w:val="0"/>
                              <w:marBottom w:val="30"/>
                              <w:divBdr>
                                <w:top w:val="none" w:sz="0" w:space="0" w:color="auto"/>
                                <w:left w:val="none" w:sz="0" w:space="0" w:color="auto"/>
                                <w:bottom w:val="none" w:sz="0" w:space="0" w:color="auto"/>
                                <w:right w:val="none" w:sz="0" w:space="0" w:color="auto"/>
                              </w:divBdr>
                              <w:divsChild>
                                <w:div w:id="340548411">
                                  <w:marLeft w:val="0"/>
                                  <w:marRight w:val="-15"/>
                                  <w:marTop w:val="0"/>
                                  <w:marBottom w:val="30"/>
                                  <w:divBdr>
                                    <w:top w:val="single" w:sz="6" w:space="0" w:color="E1E9F7"/>
                                    <w:left w:val="single" w:sz="6" w:space="8" w:color="E1E9F7"/>
                                    <w:bottom w:val="none" w:sz="0" w:space="0" w:color="auto"/>
                                    <w:right w:val="single" w:sz="6" w:space="4" w:color="E1E9F7"/>
                                  </w:divBdr>
                                  <w:divsChild>
                                    <w:div w:id="1923637442">
                                      <w:marLeft w:val="-15"/>
                                      <w:marRight w:val="-15"/>
                                      <w:marTop w:val="0"/>
                                      <w:marBottom w:val="0"/>
                                      <w:divBdr>
                                        <w:top w:val="none" w:sz="0" w:space="0" w:color="D8D8D8"/>
                                        <w:left w:val="none" w:sz="0" w:space="0" w:color="D8D8D8"/>
                                        <w:bottom w:val="none" w:sz="0" w:space="0" w:color="D8D8D8"/>
                                        <w:right w:val="none" w:sz="0" w:space="0" w:color="D8D8D8"/>
                                      </w:divBdr>
                                      <w:divsChild>
                                        <w:div w:id="1592547497">
                                          <w:marLeft w:val="0"/>
                                          <w:marRight w:val="0"/>
                                          <w:marTop w:val="0"/>
                                          <w:marBottom w:val="0"/>
                                          <w:divBdr>
                                            <w:top w:val="none" w:sz="0" w:space="0" w:color="auto"/>
                                            <w:left w:val="none" w:sz="0" w:space="0" w:color="auto"/>
                                            <w:bottom w:val="none" w:sz="0" w:space="0" w:color="auto"/>
                                            <w:right w:val="none" w:sz="0" w:space="0" w:color="auto"/>
                                          </w:divBdr>
                                          <w:divsChild>
                                            <w:div w:id="10322206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012742">
      <w:bodyDiv w:val="1"/>
      <w:marLeft w:val="0"/>
      <w:marRight w:val="0"/>
      <w:marTop w:val="0"/>
      <w:marBottom w:val="0"/>
      <w:divBdr>
        <w:top w:val="none" w:sz="0" w:space="0" w:color="auto"/>
        <w:left w:val="none" w:sz="0" w:space="0" w:color="auto"/>
        <w:bottom w:val="none" w:sz="0" w:space="0" w:color="auto"/>
        <w:right w:val="none" w:sz="0" w:space="0" w:color="auto"/>
      </w:divBdr>
    </w:div>
    <w:div w:id="1427579891">
      <w:bodyDiv w:val="1"/>
      <w:marLeft w:val="0"/>
      <w:marRight w:val="0"/>
      <w:marTop w:val="0"/>
      <w:marBottom w:val="0"/>
      <w:divBdr>
        <w:top w:val="none" w:sz="0" w:space="0" w:color="auto"/>
        <w:left w:val="none" w:sz="0" w:space="0" w:color="auto"/>
        <w:bottom w:val="none" w:sz="0" w:space="0" w:color="auto"/>
        <w:right w:val="none" w:sz="0" w:space="0" w:color="auto"/>
      </w:divBdr>
      <w:divsChild>
        <w:div w:id="1126505801">
          <w:marLeft w:val="0"/>
          <w:marRight w:val="0"/>
          <w:marTop w:val="0"/>
          <w:marBottom w:val="0"/>
          <w:divBdr>
            <w:top w:val="none" w:sz="0" w:space="0" w:color="auto"/>
            <w:left w:val="none" w:sz="0" w:space="0" w:color="auto"/>
            <w:bottom w:val="none" w:sz="0" w:space="0" w:color="auto"/>
            <w:right w:val="none" w:sz="0" w:space="0" w:color="auto"/>
          </w:divBdr>
          <w:divsChild>
            <w:div w:id="1261837302">
              <w:marLeft w:val="0"/>
              <w:marRight w:val="0"/>
              <w:marTop w:val="0"/>
              <w:marBottom w:val="0"/>
              <w:divBdr>
                <w:top w:val="none" w:sz="0" w:space="0" w:color="auto"/>
                <w:left w:val="none" w:sz="0" w:space="0" w:color="auto"/>
                <w:bottom w:val="none" w:sz="0" w:space="0" w:color="auto"/>
                <w:right w:val="none" w:sz="0" w:space="0" w:color="auto"/>
              </w:divBdr>
              <w:divsChild>
                <w:div w:id="528034394">
                  <w:marLeft w:val="0"/>
                  <w:marRight w:val="0"/>
                  <w:marTop w:val="0"/>
                  <w:marBottom w:val="0"/>
                  <w:divBdr>
                    <w:top w:val="none" w:sz="0" w:space="0" w:color="auto"/>
                    <w:left w:val="none" w:sz="0" w:space="0" w:color="auto"/>
                    <w:bottom w:val="none" w:sz="0" w:space="0" w:color="auto"/>
                    <w:right w:val="none" w:sz="0" w:space="0" w:color="auto"/>
                  </w:divBdr>
                  <w:divsChild>
                    <w:div w:id="2061400299">
                      <w:marLeft w:val="0"/>
                      <w:marRight w:val="0"/>
                      <w:marTop w:val="0"/>
                      <w:marBottom w:val="0"/>
                      <w:divBdr>
                        <w:top w:val="none" w:sz="0" w:space="0" w:color="auto"/>
                        <w:left w:val="none" w:sz="0" w:space="0" w:color="auto"/>
                        <w:bottom w:val="none" w:sz="0" w:space="0" w:color="auto"/>
                        <w:right w:val="none" w:sz="0" w:space="0" w:color="auto"/>
                      </w:divBdr>
                      <w:divsChild>
                        <w:div w:id="221521676">
                          <w:marLeft w:val="0"/>
                          <w:marRight w:val="0"/>
                          <w:marTop w:val="0"/>
                          <w:marBottom w:val="0"/>
                          <w:divBdr>
                            <w:top w:val="none" w:sz="0" w:space="0" w:color="auto"/>
                            <w:left w:val="none" w:sz="0" w:space="0" w:color="auto"/>
                            <w:bottom w:val="none" w:sz="0" w:space="0" w:color="auto"/>
                            <w:right w:val="none" w:sz="0" w:space="0" w:color="auto"/>
                          </w:divBdr>
                          <w:divsChild>
                            <w:div w:id="2012944563">
                              <w:marLeft w:val="30"/>
                              <w:marRight w:val="30"/>
                              <w:marTop w:val="0"/>
                              <w:marBottom w:val="30"/>
                              <w:divBdr>
                                <w:top w:val="none" w:sz="0" w:space="0" w:color="auto"/>
                                <w:left w:val="none" w:sz="0" w:space="0" w:color="auto"/>
                                <w:bottom w:val="none" w:sz="0" w:space="0" w:color="auto"/>
                                <w:right w:val="none" w:sz="0" w:space="0" w:color="auto"/>
                              </w:divBdr>
                              <w:divsChild>
                                <w:div w:id="773482650">
                                  <w:marLeft w:val="0"/>
                                  <w:marRight w:val="-15"/>
                                  <w:marTop w:val="0"/>
                                  <w:marBottom w:val="30"/>
                                  <w:divBdr>
                                    <w:top w:val="single" w:sz="6" w:space="0" w:color="E1E9F7"/>
                                    <w:left w:val="single" w:sz="6" w:space="8" w:color="E1E9F7"/>
                                    <w:bottom w:val="none" w:sz="0" w:space="0" w:color="auto"/>
                                    <w:right w:val="single" w:sz="6" w:space="4" w:color="E1E9F7"/>
                                  </w:divBdr>
                                  <w:divsChild>
                                    <w:div w:id="937831255">
                                      <w:marLeft w:val="-15"/>
                                      <w:marRight w:val="-15"/>
                                      <w:marTop w:val="0"/>
                                      <w:marBottom w:val="0"/>
                                      <w:divBdr>
                                        <w:top w:val="none" w:sz="0" w:space="0" w:color="D8D8D8"/>
                                        <w:left w:val="none" w:sz="0" w:space="0" w:color="D8D8D8"/>
                                        <w:bottom w:val="none" w:sz="0" w:space="0" w:color="D8D8D8"/>
                                        <w:right w:val="none" w:sz="0" w:space="0" w:color="D8D8D8"/>
                                      </w:divBdr>
                                      <w:divsChild>
                                        <w:div w:id="472790455">
                                          <w:marLeft w:val="0"/>
                                          <w:marRight w:val="0"/>
                                          <w:marTop w:val="0"/>
                                          <w:marBottom w:val="0"/>
                                          <w:divBdr>
                                            <w:top w:val="none" w:sz="0" w:space="0" w:color="auto"/>
                                            <w:left w:val="none" w:sz="0" w:space="0" w:color="auto"/>
                                            <w:bottom w:val="none" w:sz="0" w:space="0" w:color="auto"/>
                                            <w:right w:val="none" w:sz="0" w:space="0" w:color="auto"/>
                                          </w:divBdr>
                                          <w:divsChild>
                                            <w:div w:id="16776838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231824">
                  <w:marLeft w:val="0"/>
                  <w:marRight w:val="0"/>
                  <w:marTop w:val="0"/>
                  <w:marBottom w:val="0"/>
                  <w:divBdr>
                    <w:top w:val="none" w:sz="0" w:space="0" w:color="auto"/>
                    <w:left w:val="none" w:sz="0" w:space="0" w:color="auto"/>
                    <w:bottom w:val="none" w:sz="0" w:space="0" w:color="auto"/>
                    <w:right w:val="none" w:sz="0" w:space="0" w:color="auto"/>
                  </w:divBdr>
                  <w:divsChild>
                    <w:div w:id="326713840">
                      <w:marLeft w:val="0"/>
                      <w:marRight w:val="0"/>
                      <w:marTop w:val="0"/>
                      <w:marBottom w:val="0"/>
                      <w:divBdr>
                        <w:top w:val="none" w:sz="0" w:space="0" w:color="auto"/>
                        <w:left w:val="none" w:sz="0" w:space="0" w:color="auto"/>
                        <w:bottom w:val="none" w:sz="0" w:space="0" w:color="auto"/>
                        <w:right w:val="none" w:sz="0" w:space="0" w:color="auto"/>
                      </w:divBdr>
                      <w:divsChild>
                        <w:div w:id="701786190">
                          <w:marLeft w:val="0"/>
                          <w:marRight w:val="0"/>
                          <w:marTop w:val="0"/>
                          <w:marBottom w:val="0"/>
                          <w:divBdr>
                            <w:top w:val="none" w:sz="0" w:space="0" w:color="auto"/>
                            <w:left w:val="none" w:sz="0" w:space="0" w:color="auto"/>
                            <w:bottom w:val="none" w:sz="0" w:space="0" w:color="auto"/>
                            <w:right w:val="none" w:sz="0" w:space="0" w:color="auto"/>
                          </w:divBdr>
                          <w:divsChild>
                            <w:div w:id="912811957">
                              <w:marLeft w:val="0"/>
                              <w:marRight w:val="0"/>
                              <w:marTop w:val="0"/>
                              <w:marBottom w:val="0"/>
                              <w:divBdr>
                                <w:top w:val="none" w:sz="0" w:space="0" w:color="auto"/>
                                <w:left w:val="none" w:sz="0" w:space="0" w:color="auto"/>
                                <w:bottom w:val="none" w:sz="0" w:space="0" w:color="auto"/>
                                <w:right w:val="none" w:sz="0" w:space="0" w:color="auto"/>
                              </w:divBdr>
                              <w:divsChild>
                                <w:div w:id="1667784358">
                                  <w:marLeft w:val="0"/>
                                  <w:marRight w:val="0"/>
                                  <w:marTop w:val="0"/>
                                  <w:marBottom w:val="0"/>
                                  <w:divBdr>
                                    <w:top w:val="none" w:sz="0" w:space="0" w:color="auto"/>
                                    <w:left w:val="none" w:sz="0" w:space="0" w:color="auto"/>
                                    <w:bottom w:val="none" w:sz="0" w:space="0" w:color="auto"/>
                                    <w:right w:val="none" w:sz="0" w:space="0" w:color="auto"/>
                                  </w:divBdr>
                                  <w:divsChild>
                                    <w:div w:id="309402085">
                                      <w:marLeft w:val="0"/>
                                      <w:marRight w:val="0"/>
                                      <w:marTop w:val="0"/>
                                      <w:marBottom w:val="0"/>
                                      <w:divBdr>
                                        <w:top w:val="none" w:sz="0" w:space="0" w:color="auto"/>
                                        <w:left w:val="none" w:sz="0" w:space="0" w:color="auto"/>
                                        <w:bottom w:val="none" w:sz="0" w:space="0" w:color="auto"/>
                                        <w:right w:val="none" w:sz="0" w:space="0" w:color="auto"/>
                                      </w:divBdr>
                                      <w:divsChild>
                                        <w:div w:id="4885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819040">
          <w:marLeft w:val="0"/>
          <w:marRight w:val="0"/>
          <w:marTop w:val="0"/>
          <w:marBottom w:val="0"/>
          <w:divBdr>
            <w:top w:val="none" w:sz="0" w:space="0" w:color="auto"/>
            <w:left w:val="none" w:sz="0" w:space="0" w:color="auto"/>
            <w:bottom w:val="none" w:sz="0" w:space="0" w:color="auto"/>
            <w:right w:val="none" w:sz="0" w:space="0" w:color="auto"/>
          </w:divBdr>
          <w:divsChild>
            <w:div w:id="365254888">
              <w:marLeft w:val="0"/>
              <w:marRight w:val="0"/>
              <w:marTop w:val="0"/>
              <w:marBottom w:val="0"/>
              <w:divBdr>
                <w:top w:val="single" w:sz="12" w:space="1" w:color="0B57D0"/>
                <w:left w:val="single" w:sz="12" w:space="2" w:color="0B57D0"/>
                <w:bottom w:val="single" w:sz="12" w:space="1" w:color="0B57D0"/>
                <w:right w:val="single" w:sz="12" w:space="2" w:color="0B57D0"/>
              </w:divBdr>
              <w:divsChild>
                <w:div w:id="2944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11788">
      <w:bodyDiv w:val="1"/>
      <w:marLeft w:val="0"/>
      <w:marRight w:val="0"/>
      <w:marTop w:val="0"/>
      <w:marBottom w:val="0"/>
      <w:divBdr>
        <w:top w:val="none" w:sz="0" w:space="0" w:color="auto"/>
        <w:left w:val="none" w:sz="0" w:space="0" w:color="auto"/>
        <w:bottom w:val="none" w:sz="0" w:space="0" w:color="auto"/>
        <w:right w:val="none" w:sz="0" w:space="0" w:color="auto"/>
      </w:divBdr>
    </w:div>
    <w:div w:id="1452672247">
      <w:bodyDiv w:val="1"/>
      <w:marLeft w:val="0"/>
      <w:marRight w:val="0"/>
      <w:marTop w:val="0"/>
      <w:marBottom w:val="0"/>
      <w:divBdr>
        <w:top w:val="none" w:sz="0" w:space="0" w:color="auto"/>
        <w:left w:val="none" w:sz="0" w:space="0" w:color="auto"/>
        <w:bottom w:val="none" w:sz="0" w:space="0" w:color="auto"/>
        <w:right w:val="none" w:sz="0" w:space="0" w:color="auto"/>
      </w:divBdr>
      <w:divsChild>
        <w:div w:id="1001129196">
          <w:marLeft w:val="0"/>
          <w:marRight w:val="0"/>
          <w:marTop w:val="0"/>
          <w:marBottom w:val="0"/>
          <w:divBdr>
            <w:top w:val="none" w:sz="0" w:space="0" w:color="auto"/>
            <w:left w:val="none" w:sz="0" w:space="0" w:color="auto"/>
            <w:bottom w:val="none" w:sz="0" w:space="0" w:color="auto"/>
            <w:right w:val="none" w:sz="0" w:space="0" w:color="auto"/>
          </w:divBdr>
          <w:divsChild>
            <w:div w:id="721514956">
              <w:marLeft w:val="0"/>
              <w:marRight w:val="0"/>
              <w:marTop w:val="0"/>
              <w:marBottom w:val="0"/>
              <w:divBdr>
                <w:top w:val="single" w:sz="12" w:space="1" w:color="0B57D0"/>
                <w:left w:val="single" w:sz="12" w:space="2" w:color="0B57D0"/>
                <w:bottom w:val="single" w:sz="12" w:space="1" w:color="0B57D0"/>
                <w:right w:val="single" w:sz="12" w:space="2" w:color="0B57D0"/>
              </w:divBdr>
              <w:divsChild>
                <w:div w:id="16876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0723">
          <w:marLeft w:val="0"/>
          <w:marRight w:val="0"/>
          <w:marTop w:val="0"/>
          <w:marBottom w:val="0"/>
          <w:divBdr>
            <w:top w:val="none" w:sz="0" w:space="0" w:color="auto"/>
            <w:left w:val="none" w:sz="0" w:space="0" w:color="auto"/>
            <w:bottom w:val="none" w:sz="0" w:space="0" w:color="auto"/>
            <w:right w:val="none" w:sz="0" w:space="0" w:color="auto"/>
          </w:divBdr>
          <w:divsChild>
            <w:div w:id="1781989915">
              <w:marLeft w:val="0"/>
              <w:marRight w:val="0"/>
              <w:marTop w:val="0"/>
              <w:marBottom w:val="0"/>
              <w:divBdr>
                <w:top w:val="none" w:sz="0" w:space="0" w:color="auto"/>
                <w:left w:val="none" w:sz="0" w:space="0" w:color="auto"/>
                <w:bottom w:val="none" w:sz="0" w:space="0" w:color="auto"/>
                <w:right w:val="none" w:sz="0" w:space="0" w:color="auto"/>
              </w:divBdr>
              <w:divsChild>
                <w:div w:id="923495085">
                  <w:marLeft w:val="0"/>
                  <w:marRight w:val="0"/>
                  <w:marTop w:val="0"/>
                  <w:marBottom w:val="0"/>
                  <w:divBdr>
                    <w:top w:val="none" w:sz="0" w:space="0" w:color="auto"/>
                    <w:left w:val="none" w:sz="0" w:space="0" w:color="auto"/>
                    <w:bottom w:val="none" w:sz="0" w:space="0" w:color="auto"/>
                    <w:right w:val="none" w:sz="0" w:space="0" w:color="auto"/>
                  </w:divBdr>
                  <w:divsChild>
                    <w:div w:id="436826548">
                      <w:marLeft w:val="0"/>
                      <w:marRight w:val="0"/>
                      <w:marTop w:val="0"/>
                      <w:marBottom w:val="0"/>
                      <w:divBdr>
                        <w:top w:val="none" w:sz="0" w:space="0" w:color="auto"/>
                        <w:left w:val="none" w:sz="0" w:space="0" w:color="auto"/>
                        <w:bottom w:val="none" w:sz="0" w:space="0" w:color="auto"/>
                        <w:right w:val="none" w:sz="0" w:space="0" w:color="auto"/>
                      </w:divBdr>
                      <w:divsChild>
                        <w:div w:id="1790709478">
                          <w:marLeft w:val="0"/>
                          <w:marRight w:val="0"/>
                          <w:marTop w:val="0"/>
                          <w:marBottom w:val="0"/>
                          <w:divBdr>
                            <w:top w:val="none" w:sz="0" w:space="0" w:color="auto"/>
                            <w:left w:val="none" w:sz="0" w:space="0" w:color="auto"/>
                            <w:bottom w:val="none" w:sz="0" w:space="0" w:color="auto"/>
                            <w:right w:val="none" w:sz="0" w:space="0" w:color="auto"/>
                          </w:divBdr>
                          <w:divsChild>
                            <w:div w:id="788359301">
                              <w:marLeft w:val="0"/>
                              <w:marRight w:val="0"/>
                              <w:marTop w:val="0"/>
                              <w:marBottom w:val="0"/>
                              <w:divBdr>
                                <w:top w:val="none" w:sz="0" w:space="0" w:color="auto"/>
                                <w:left w:val="none" w:sz="0" w:space="0" w:color="auto"/>
                                <w:bottom w:val="none" w:sz="0" w:space="0" w:color="auto"/>
                                <w:right w:val="none" w:sz="0" w:space="0" w:color="auto"/>
                              </w:divBdr>
                              <w:divsChild>
                                <w:div w:id="617563335">
                                  <w:marLeft w:val="0"/>
                                  <w:marRight w:val="0"/>
                                  <w:marTop w:val="0"/>
                                  <w:marBottom w:val="0"/>
                                  <w:divBdr>
                                    <w:top w:val="none" w:sz="0" w:space="0" w:color="auto"/>
                                    <w:left w:val="none" w:sz="0" w:space="0" w:color="auto"/>
                                    <w:bottom w:val="none" w:sz="0" w:space="0" w:color="auto"/>
                                    <w:right w:val="none" w:sz="0" w:space="0" w:color="auto"/>
                                  </w:divBdr>
                                  <w:divsChild>
                                    <w:div w:id="525950396">
                                      <w:marLeft w:val="0"/>
                                      <w:marRight w:val="0"/>
                                      <w:marTop w:val="0"/>
                                      <w:marBottom w:val="0"/>
                                      <w:divBdr>
                                        <w:top w:val="none" w:sz="0" w:space="0" w:color="auto"/>
                                        <w:left w:val="none" w:sz="0" w:space="0" w:color="auto"/>
                                        <w:bottom w:val="none" w:sz="0" w:space="0" w:color="auto"/>
                                        <w:right w:val="none" w:sz="0" w:space="0" w:color="auto"/>
                                      </w:divBdr>
                                      <w:divsChild>
                                        <w:div w:id="17241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83002">
                  <w:marLeft w:val="0"/>
                  <w:marRight w:val="0"/>
                  <w:marTop w:val="0"/>
                  <w:marBottom w:val="0"/>
                  <w:divBdr>
                    <w:top w:val="none" w:sz="0" w:space="0" w:color="auto"/>
                    <w:left w:val="none" w:sz="0" w:space="0" w:color="auto"/>
                    <w:bottom w:val="none" w:sz="0" w:space="0" w:color="auto"/>
                    <w:right w:val="none" w:sz="0" w:space="0" w:color="auto"/>
                  </w:divBdr>
                  <w:divsChild>
                    <w:div w:id="530845053">
                      <w:marLeft w:val="0"/>
                      <w:marRight w:val="0"/>
                      <w:marTop w:val="0"/>
                      <w:marBottom w:val="0"/>
                      <w:divBdr>
                        <w:top w:val="none" w:sz="0" w:space="0" w:color="auto"/>
                        <w:left w:val="none" w:sz="0" w:space="0" w:color="auto"/>
                        <w:bottom w:val="none" w:sz="0" w:space="0" w:color="auto"/>
                        <w:right w:val="none" w:sz="0" w:space="0" w:color="auto"/>
                      </w:divBdr>
                      <w:divsChild>
                        <w:div w:id="1068923126">
                          <w:marLeft w:val="0"/>
                          <w:marRight w:val="0"/>
                          <w:marTop w:val="0"/>
                          <w:marBottom w:val="0"/>
                          <w:divBdr>
                            <w:top w:val="none" w:sz="0" w:space="0" w:color="auto"/>
                            <w:left w:val="none" w:sz="0" w:space="0" w:color="auto"/>
                            <w:bottom w:val="none" w:sz="0" w:space="0" w:color="auto"/>
                            <w:right w:val="none" w:sz="0" w:space="0" w:color="auto"/>
                          </w:divBdr>
                          <w:divsChild>
                            <w:div w:id="1940793532">
                              <w:marLeft w:val="30"/>
                              <w:marRight w:val="30"/>
                              <w:marTop w:val="0"/>
                              <w:marBottom w:val="30"/>
                              <w:divBdr>
                                <w:top w:val="none" w:sz="0" w:space="0" w:color="auto"/>
                                <w:left w:val="none" w:sz="0" w:space="0" w:color="auto"/>
                                <w:bottom w:val="none" w:sz="0" w:space="0" w:color="auto"/>
                                <w:right w:val="none" w:sz="0" w:space="0" w:color="auto"/>
                              </w:divBdr>
                              <w:divsChild>
                                <w:div w:id="984164908">
                                  <w:marLeft w:val="0"/>
                                  <w:marRight w:val="-15"/>
                                  <w:marTop w:val="0"/>
                                  <w:marBottom w:val="30"/>
                                  <w:divBdr>
                                    <w:top w:val="single" w:sz="6" w:space="0" w:color="E1E9F7"/>
                                    <w:left w:val="single" w:sz="6" w:space="8" w:color="E1E9F7"/>
                                    <w:bottom w:val="none" w:sz="0" w:space="0" w:color="auto"/>
                                    <w:right w:val="single" w:sz="6" w:space="4" w:color="E1E9F7"/>
                                  </w:divBdr>
                                  <w:divsChild>
                                    <w:div w:id="560486448">
                                      <w:marLeft w:val="-15"/>
                                      <w:marRight w:val="-15"/>
                                      <w:marTop w:val="0"/>
                                      <w:marBottom w:val="0"/>
                                      <w:divBdr>
                                        <w:top w:val="none" w:sz="0" w:space="0" w:color="D8D8D8"/>
                                        <w:left w:val="none" w:sz="0" w:space="0" w:color="D8D8D8"/>
                                        <w:bottom w:val="none" w:sz="0" w:space="0" w:color="D8D8D8"/>
                                        <w:right w:val="none" w:sz="0" w:space="0" w:color="D8D8D8"/>
                                      </w:divBdr>
                                      <w:divsChild>
                                        <w:div w:id="1190800942">
                                          <w:marLeft w:val="0"/>
                                          <w:marRight w:val="0"/>
                                          <w:marTop w:val="0"/>
                                          <w:marBottom w:val="0"/>
                                          <w:divBdr>
                                            <w:top w:val="none" w:sz="0" w:space="0" w:color="auto"/>
                                            <w:left w:val="none" w:sz="0" w:space="0" w:color="auto"/>
                                            <w:bottom w:val="none" w:sz="0" w:space="0" w:color="auto"/>
                                            <w:right w:val="none" w:sz="0" w:space="0" w:color="auto"/>
                                          </w:divBdr>
                                          <w:divsChild>
                                            <w:div w:id="17329992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079705">
      <w:bodyDiv w:val="1"/>
      <w:marLeft w:val="0"/>
      <w:marRight w:val="0"/>
      <w:marTop w:val="0"/>
      <w:marBottom w:val="0"/>
      <w:divBdr>
        <w:top w:val="none" w:sz="0" w:space="0" w:color="auto"/>
        <w:left w:val="none" w:sz="0" w:space="0" w:color="auto"/>
        <w:bottom w:val="none" w:sz="0" w:space="0" w:color="auto"/>
        <w:right w:val="none" w:sz="0" w:space="0" w:color="auto"/>
      </w:divBdr>
      <w:divsChild>
        <w:div w:id="464589969">
          <w:marLeft w:val="0"/>
          <w:marRight w:val="0"/>
          <w:marTop w:val="0"/>
          <w:marBottom w:val="0"/>
          <w:divBdr>
            <w:top w:val="none" w:sz="0" w:space="0" w:color="auto"/>
            <w:left w:val="none" w:sz="0" w:space="0" w:color="auto"/>
            <w:bottom w:val="none" w:sz="0" w:space="0" w:color="auto"/>
            <w:right w:val="none" w:sz="0" w:space="0" w:color="auto"/>
          </w:divBdr>
          <w:divsChild>
            <w:div w:id="481392375">
              <w:marLeft w:val="0"/>
              <w:marRight w:val="0"/>
              <w:marTop w:val="0"/>
              <w:marBottom w:val="0"/>
              <w:divBdr>
                <w:top w:val="none" w:sz="0" w:space="0" w:color="auto"/>
                <w:left w:val="none" w:sz="0" w:space="0" w:color="auto"/>
                <w:bottom w:val="none" w:sz="0" w:space="0" w:color="auto"/>
                <w:right w:val="none" w:sz="0" w:space="0" w:color="auto"/>
              </w:divBdr>
              <w:divsChild>
                <w:div w:id="902132581">
                  <w:marLeft w:val="0"/>
                  <w:marRight w:val="0"/>
                  <w:marTop w:val="0"/>
                  <w:marBottom w:val="0"/>
                  <w:divBdr>
                    <w:top w:val="none" w:sz="0" w:space="0" w:color="auto"/>
                    <w:left w:val="none" w:sz="0" w:space="0" w:color="auto"/>
                    <w:bottom w:val="none" w:sz="0" w:space="0" w:color="auto"/>
                    <w:right w:val="none" w:sz="0" w:space="0" w:color="auto"/>
                  </w:divBdr>
                  <w:divsChild>
                    <w:div w:id="140001976">
                      <w:marLeft w:val="0"/>
                      <w:marRight w:val="0"/>
                      <w:marTop w:val="0"/>
                      <w:marBottom w:val="0"/>
                      <w:divBdr>
                        <w:top w:val="none" w:sz="0" w:space="0" w:color="auto"/>
                        <w:left w:val="none" w:sz="0" w:space="0" w:color="auto"/>
                        <w:bottom w:val="none" w:sz="0" w:space="0" w:color="auto"/>
                        <w:right w:val="none" w:sz="0" w:space="0" w:color="auto"/>
                      </w:divBdr>
                      <w:divsChild>
                        <w:div w:id="390691045">
                          <w:marLeft w:val="0"/>
                          <w:marRight w:val="0"/>
                          <w:marTop w:val="0"/>
                          <w:marBottom w:val="0"/>
                          <w:divBdr>
                            <w:top w:val="none" w:sz="0" w:space="0" w:color="auto"/>
                            <w:left w:val="none" w:sz="0" w:space="0" w:color="auto"/>
                            <w:bottom w:val="none" w:sz="0" w:space="0" w:color="auto"/>
                            <w:right w:val="none" w:sz="0" w:space="0" w:color="auto"/>
                          </w:divBdr>
                          <w:divsChild>
                            <w:div w:id="835802335">
                              <w:marLeft w:val="0"/>
                              <w:marRight w:val="0"/>
                              <w:marTop w:val="0"/>
                              <w:marBottom w:val="0"/>
                              <w:divBdr>
                                <w:top w:val="none" w:sz="0" w:space="0" w:color="auto"/>
                                <w:left w:val="none" w:sz="0" w:space="0" w:color="auto"/>
                                <w:bottom w:val="none" w:sz="0" w:space="0" w:color="auto"/>
                                <w:right w:val="none" w:sz="0" w:space="0" w:color="auto"/>
                              </w:divBdr>
                              <w:divsChild>
                                <w:div w:id="14619447">
                                  <w:marLeft w:val="0"/>
                                  <w:marRight w:val="0"/>
                                  <w:marTop w:val="0"/>
                                  <w:marBottom w:val="0"/>
                                  <w:divBdr>
                                    <w:top w:val="none" w:sz="0" w:space="0" w:color="auto"/>
                                    <w:left w:val="none" w:sz="0" w:space="0" w:color="auto"/>
                                    <w:bottom w:val="none" w:sz="0" w:space="0" w:color="auto"/>
                                    <w:right w:val="none" w:sz="0" w:space="0" w:color="auto"/>
                                  </w:divBdr>
                                  <w:divsChild>
                                    <w:div w:id="1814061586">
                                      <w:marLeft w:val="0"/>
                                      <w:marRight w:val="0"/>
                                      <w:marTop w:val="0"/>
                                      <w:marBottom w:val="0"/>
                                      <w:divBdr>
                                        <w:top w:val="none" w:sz="0" w:space="0" w:color="auto"/>
                                        <w:left w:val="none" w:sz="0" w:space="0" w:color="auto"/>
                                        <w:bottom w:val="none" w:sz="0" w:space="0" w:color="auto"/>
                                        <w:right w:val="none" w:sz="0" w:space="0" w:color="auto"/>
                                      </w:divBdr>
                                      <w:divsChild>
                                        <w:div w:id="926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86668">
                  <w:marLeft w:val="0"/>
                  <w:marRight w:val="0"/>
                  <w:marTop w:val="0"/>
                  <w:marBottom w:val="0"/>
                  <w:divBdr>
                    <w:top w:val="none" w:sz="0" w:space="0" w:color="auto"/>
                    <w:left w:val="none" w:sz="0" w:space="0" w:color="auto"/>
                    <w:bottom w:val="none" w:sz="0" w:space="0" w:color="auto"/>
                    <w:right w:val="none" w:sz="0" w:space="0" w:color="auto"/>
                  </w:divBdr>
                  <w:divsChild>
                    <w:div w:id="735904347">
                      <w:marLeft w:val="0"/>
                      <w:marRight w:val="0"/>
                      <w:marTop w:val="0"/>
                      <w:marBottom w:val="0"/>
                      <w:divBdr>
                        <w:top w:val="none" w:sz="0" w:space="0" w:color="auto"/>
                        <w:left w:val="none" w:sz="0" w:space="0" w:color="auto"/>
                        <w:bottom w:val="none" w:sz="0" w:space="0" w:color="auto"/>
                        <w:right w:val="none" w:sz="0" w:space="0" w:color="auto"/>
                      </w:divBdr>
                      <w:divsChild>
                        <w:div w:id="1096557602">
                          <w:marLeft w:val="0"/>
                          <w:marRight w:val="0"/>
                          <w:marTop w:val="0"/>
                          <w:marBottom w:val="0"/>
                          <w:divBdr>
                            <w:top w:val="none" w:sz="0" w:space="0" w:color="auto"/>
                            <w:left w:val="none" w:sz="0" w:space="0" w:color="auto"/>
                            <w:bottom w:val="none" w:sz="0" w:space="0" w:color="auto"/>
                            <w:right w:val="none" w:sz="0" w:space="0" w:color="auto"/>
                          </w:divBdr>
                          <w:divsChild>
                            <w:div w:id="1652950972">
                              <w:marLeft w:val="30"/>
                              <w:marRight w:val="30"/>
                              <w:marTop w:val="0"/>
                              <w:marBottom w:val="30"/>
                              <w:divBdr>
                                <w:top w:val="none" w:sz="0" w:space="0" w:color="auto"/>
                                <w:left w:val="none" w:sz="0" w:space="0" w:color="auto"/>
                                <w:bottom w:val="none" w:sz="0" w:space="0" w:color="auto"/>
                                <w:right w:val="none" w:sz="0" w:space="0" w:color="auto"/>
                              </w:divBdr>
                              <w:divsChild>
                                <w:div w:id="2099015016">
                                  <w:marLeft w:val="0"/>
                                  <w:marRight w:val="-15"/>
                                  <w:marTop w:val="0"/>
                                  <w:marBottom w:val="30"/>
                                  <w:divBdr>
                                    <w:top w:val="single" w:sz="6" w:space="0" w:color="E1E9F7"/>
                                    <w:left w:val="single" w:sz="6" w:space="8" w:color="E1E9F7"/>
                                    <w:bottom w:val="none" w:sz="0" w:space="0" w:color="auto"/>
                                    <w:right w:val="single" w:sz="6" w:space="4" w:color="E1E9F7"/>
                                  </w:divBdr>
                                  <w:divsChild>
                                    <w:div w:id="985357281">
                                      <w:marLeft w:val="-15"/>
                                      <w:marRight w:val="-15"/>
                                      <w:marTop w:val="0"/>
                                      <w:marBottom w:val="0"/>
                                      <w:divBdr>
                                        <w:top w:val="none" w:sz="0" w:space="0" w:color="D8D8D8"/>
                                        <w:left w:val="none" w:sz="0" w:space="0" w:color="D8D8D8"/>
                                        <w:bottom w:val="none" w:sz="0" w:space="0" w:color="D8D8D8"/>
                                        <w:right w:val="none" w:sz="0" w:space="0" w:color="D8D8D8"/>
                                      </w:divBdr>
                                      <w:divsChild>
                                        <w:div w:id="1528520949">
                                          <w:marLeft w:val="0"/>
                                          <w:marRight w:val="0"/>
                                          <w:marTop w:val="0"/>
                                          <w:marBottom w:val="0"/>
                                          <w:divBdr>
                                            <w:top w:val="none" w:sz="0" w:space="0" w:color="auto"/>
                                            <w:left w:val="none" w:sz="0" w:space="0" w:color="auto"/>
                                            <w:bottom w:val="none" w:sz="0" w:space="0" w:color="auto"/>
                                            <w:right w:val="none" w:sz="0" w:space="0" w:color="auto"/>
                                          </w:divBdr>
                                          <w:divsChild>
                                            <w:div w:id="4911606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417070">
          <w:marLeft w:val="0"/>
          <w:marRight w:val="0"/>
          <w:marTop w:val="0"/>
          <w:marBottom w:val="0"/>
          <w:divBdr>
            <w:top w:val="none" w:sz="0" w:space="0" w:color="auto"/>
            <w:left w:val="none" w:sz="0" w:space="0" w:color="auto"/>
            <w:bottom w:val="none" w:sz="0" w:space="0" w:color="auto"/>
            <w:right w:val="none" w:sz="0" w:space="0" w:color="auto"/>
          </w:divBdr>
          <w:divsChild>
            <w:div w:id="621618819">
              <w:marLeft w:val="0"/>
              <w:marRight w:val="0"/>
              <w:marTop w:val="0"/>
              <w:marBottom w:val="0"/>
              <w:divBdr>
                <w:top w:val="single" w:sz="12" w:space="1" w:color="0B57D0"/>
                <w:left w:val="single" w:sz="12" w:space="2" w:color="0B57D0"/>
                <w:bottom w:val="single" w:sz="12" w:space="1" w:color="0B57D0"/>
                <w:right w:val="single" w:sz="12" w:space="2" w:color="0B57D0"/>
              </w:divBdr>
              <w:divsChild>
                <w:div w:id="1469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2043">
      <w:bodyDiv w:val="1"/>
      <w:marLeft w:val="0"/>
      <w:marRight w:val="0"/>
      <w:marTop w:val="0"/>
      <w:marBottom w:val="0"/>
      <w:divBdr>
        <w:top w:val="none" w:sz="0" w:space="0" w:color="auto"/>
        <w:left w:val="none" w:sz="0" w:space="0" w:color="auto"/>
        <w:bottom w:val="none" w:sz="0" w:space="0" w:color="auto"/>
        <w:right w:val="none" w:sz="0" w:space="0" w:color="auto"/>
      </w:divBdr>
    </w:div>
    <w:div w:id="1706710166">
      <w:bodyDiv w:val="1"/>
      <w:marLeft w:val="0"/>
      <w:marRight w:val="0"/>
      <w:marTop w:val="0"/>
      <w:marBottom w:val="0"/>
      <w:divBdr>
        <w:top w:val="none" w:sz="0" w:space="0" w:color="auto"/>
        <w:left w:val="none" w:sz="0" w:space="0" w:color="auto"/>
        <w:bottom w:val="none" w:sz="0" w:space="0" w:color="auto"/>
        <w:right w:val="none" w:sz="0" w:space="0" w:color="auto"/>
      </w:divBdr>
      <w:divsChild>
        <w:div w:id="1646007026">
          <w:marLeft w:val="0"/>
          <w:marRight w:val="0"/>
          <w:marTop w:val="0"/>
          <w:marBottom w:val="0"/>
          <w:divBdr>
            <w:top w:val="none" w:sz="0" w:space="0" w:color="auto"/>
            <w:left w:val="none" w:sz="0" w:space="0" w:color="auto"/>
            <w:bottom w:val="none" w:sz="0" w:space="0" w:color="auto"/>
            <w:right w:val="none" w:sz="0" w:space="0" w:color="auto"/>
          </w:divBdr>
          <w:divsChild>
            <w:div w:id="1739329096">
              <w:marLeft w:val="0"/>
              <w:marRight w:val="0"/>
              <w:marTop w:val="0"/>
              <w:marBottom w:val="0"/>
              <w:divBdr>
                <w:top w:val="single" w:sz="12" w:space="1" w:color="0B57D0"/>
                <w:left w:val="single" w:sz="12" w:space="2" w:color="0B57D0"/>
                <w:bottom w:val="single" w:sz="12" w:space="1" w:color="0B57D0"/>
                <w:right w:val="single" w:sz="12" w:space="2" w:color="0B57D0"/>
              </w:divBdr>
              <w:divsChild>
                <w:div w:id="13802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xFU5nYoKv5PKHFiX1r1zMjee4E_O5EGv-iwLJda0nfY/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nc50\_telus\Planning\Gate%204\ASF%20Data%20Deliverable%20Specification%20v1_0.doc.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ASF Data Deliverable Specification v1_0.doc.dot</Template>
  <TotalTime>2</TotalTime>
  <Pages>6</Pages>
  <Words>951</Words>
  <Characters>5422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Test Summary Report</vt:lpstr>
    </vt:vector>
  </TitlesOfParts>
  <Company/>
  <LinksUpToDate>false</LinksUpToDate>
  <CharactersWithSpaces>6361</CharactersWithSpaces>
  <SharedDoc>false</SharedDoc>
  <HLinks>
    <vt:vector size="66" baseType="variant">
      <vt:variant>
        <vt:i4>4194335</vt:i4>
      </vt:variant>
      <vt:variant>
        <vt:i4>41</vt:i4>
      </vt:variant>
      <vt:variant>
        <vt:i4>0</vt:i4>
      </vt:variant>
      <vt:variant>
        <vt:i4>5</vt:i4>
      </vt:variant>
      <vt:variant>
        <vt:lpwstr/>
      </vt:variant>
      <vt:variant>
        <vt:lpwstr>__RefHeading___Toc4342_2441863898</vt:lpwstr>
      </vt:variant>
      <vt:variant>
        <vt:i4>8257612</vt:i4>
      </vt:variant>
      <vt:variant>
        <vt:i4>38</vt:i4>
      </vt:variant>
      <vt:variant>
        <vt:i4>0</vt:i4>
      </vt:variant>
      <vt:variant>
        <vt:i4>5</vt:i4>
      </vt:variant>
      <vt:variant>
        <vt:lpwstr/>
      </vt:variant>
      <vt:variant>
        <vt:lpwstr>__RefHeading___Toc434936476</vt:lpwstr>
      </vt:variant>
      <vt:variant>
        <vt:i4>8257612</vt:i4>
      </vt:variant>
      <vt:variant>
        <vt:i4>35</vt:i4>
      </vt:variant>
      <vt:variant>
        <vt:i4>0</vt:i4>
      </vt:variant>
      <vt:variant>
        <vt:i4>5</vt:i4>
      </vt:variant>
      <vt:variant>
        <vt:lpwstr/>
      </vt:variant>
      <vt:variant>
        <vt:lpwstr>__RefHeading___Toc434936475</vt:lpwstr>
      </vt:variant>
      <vt:variant>
        <vt:i4>8257612</vt:i4>
      </vt:variant>
      <vt:variant>
        <vt:i4>32</vt:i4>
      </vt:variant>
      <vt:variant>
        <vt:i4>0</vt:i4>
      </vt:variant>
      <vt:variant>
        <vt:i4>5</vt:i4>
      </vt:variant>
      <vt:variant>
        <vt:lpwstr/>
      </vt:variant>
      <vt:variant>
        <vt:lpwstr>__RefHeading___Toc434936474</vt:lpwstr>
      </vt:variant>
      <vt:variant>
        <vt:i4>8257612</vt:i4>
      </vt:variant>
      <vt:variant>
        <vt:i4>29</vt:i4>
      </vt:variant>
      <vt:variant>
        <vt:i4>0</vt:i4>
      </vt:variant>
      <vt:variant>
        <vt:i4>5</vt:i4>
      </vt:variant>
      <vt:variant>
        <vt:lpwstr/>
      </vt:variant>
      <vt:variant>
        <vt:lpwstr>__RefHeading___Toc434936472</vt:lpwstr>
      </vt:variant>
      <vt:variant>
        <vt:i4>8257612</vt:i4>
      </vt:variant>
      <vt:variant>
        <vt:i4>26</vt:i4>
      </vt:variant>
      <vt:variant>
        <vt:i4>0</vt:i4>
      </vt:variant>
      <vt:variant>
        <vt:i4>5</vt:i4>
      </vt:variant>
      <vt:variant>
        <vt:lpwstr/>
      </vt:variant>
      <vt:variant>
        <vt:lpwstr>__RefHeading___Toc434936471</vt:lpwstr>
      </vt:variant>
      <vt:variant>
        <vt:i4>8257612</vt:i4>
      </vt:variant>
      <vt:variant>
        <vt:i4>23</vt:i4>
      </vt:variant>
      <vt:variant>
        <vt:i4>0</vt:i4>
      </vt:variant>
      <vt:variant>
        <vt:i4>5</vt:i4>
      </vt:variant>
      <vt:variant>
        <vt:lpwstr/>
      </vt:variant>
      <vt:variant>
        <vt:lpwstr>__RefHeading___Toc434936470</vt:lpwstr>
      </vt:variant>
      <vt:variant>
        <vt:i4>4456478</vt:i4>
      </vt:variant>
      <vt:variant>
        <vt:i4>20</vt:i4>
      </vt:variant>
      <vt:variant>
        <vt:i4>0</vt:i4>
      </vt:variant>
      <vt:variant>
        <vt:i4>5</vt:i4>
      </vt:variant>
      <vt:variant>
        <vt:lpwstr/>
      </vt:variant>
      <vt:variant>
        <vt:lpwstr>__RefHeading___Toc4154_2441863898</vt:lpwstr>
      </vt:variant>
      <vt:variant>
        <vt:i4>8323148</vt:i4>
      </vt:variant>
      <vt:variant>
        <vt:i4>17</vt:i4>
      </vt:variant>
      <vt:variant>
        <vt:i4>0</vt:i4>
      </vt:variant>
      <vt:variant>
        <vt:i4>5</vt:i4>
      </vt:variant>
      <vt:variant>
        <vt:lpwstr/>
      </vt:variant>
      <vt:variant>
        <vt:lpwstr>__RefHeading___Toc434936468</vt:lpwstr>
      </vt:variant>
      <vt:variant>
        <vt:i4>8323148</vt:i4>
      </vt:variant>
      <vt:variant>
        <vt:i4>14</vt:i4>
      </vt:variant>
      <vt:variant>
        <vt:i4>0</vt:i4>
      </vt:variant>
      <vt:variant>
        <vt:i4>5</vt:i4>
      </vt:variant>
      <vt:variant>
        <vt:lpwstr/>
      </vt:variant>
      <vt:variant>
        <vt:lpwstr>__RefHeading___Toc434936467</vt:lpwstr>
      </vt:variant>
      <vt:variant>
        <vt:i4>1966203</vt:i4>
      </vt:variant>
      <vt:variant>
        <vt:i4>9</vt:i4>
      </vt:variant>
      <vt:variant>
        <vt:i4>0</vt:i4>
      </vt:variant>
      <vt:variant>
        <vt:i4>5</vt:i4>
      </vt:variant>
      <vt:variant>
        <vt:lpwstr>https://docs.google.com/spreadsheets/d/1xFU5nYoKv5PKHFiX1r1zMjee4E_O5EGv-iwLJda0nfY/edit</vt:lpwstr>
      </vt:variant>
      <vt:variant>
        <vt:lpwstr>gid=0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 Report</dc:title>
  <dc:subject/>
  <dc:creator>Administrator</dc:creator>
  <cp:keywords/>
  <cp:lastModifiedBy>Sergii Zabuga</cp:lastModifiedBy>
  <cp:revision>4</cp:revision>
  <cp:lastPrinted>2010-02-05T15:08:00Z</cp:lastPrinted>
  <dcterms:created xsi:type="dcterms:W3CDTF">2024-02-11T20:58:00Z</dcterms:created>
  <dcterms:modified xsi:type="dcterms:W3CDTF">2024-02-11T21:01:00Z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ument Version">
    <vt:lpwstr>1.0</vt:lpwstr>
  </property>
  <property fmtid="{D5CDD505-2E9C-101B-9397-08002B2CF9AE}" pid="4" name="Document_Name">
    <vt:lpwstr>Test Summary Report</vt:lpwstr>
  </property>
  <property fmtid="{D5CDD505-2E9C-101B-9397-08002B2CF9AE}" pid="5" name="EmailCc">
    <vt:lpwstr/>
  </property>
  <property fmtid="{D5CDD505-2E9C-101B-9397-08002B2CF9AE}" pid="6" name="EmailFrom">
    <vt:lpwstr/>
  </property>
  <property fmtid="{D5CDD505-2E9C-101B-9397-08002B2CF9AE}" pid="7" name="EmailSender">
    <vt:lpwstr/>
  </property>
  <property fmtid="{D5CDD505-2E9C-101B-9397-08002B2CF9AE}" pid="8" name="EmailSubject">
    <vt:lpwstr/>
  </property>
  <property fmtid="{D5CDD505-2E9C-101B-9397-08002B2CF9AE}" pid="9" name="EmailTo">
    <vt:lpwstr/>
  </property>
  <property fmtid="{D5CDD505-2E9C-101B-9397-08002B2CF9AE}" pid="10" name="Project_Name">
    <vt:lpwstr>&lt;Project Name&gt;</vt:lpwstr>
  </property>
</Properties>
</file>